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102C" w14:textId="2CC32031" w:rsidR="004B221C" w:rsidRPr="006D7EC0" w:rsidRDefault="005B143C" w:rsidP="00996AE8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Sudhish Subramaniam</w:t>
      </w:r>
    </w:p>
    <w:p w14:paraId="208B66F1" w14:textId="77777777" w:rsidR="00436183" w:rsidRPr="00FE297F" w:rsidRDefault="00436183" w:rsidP="00996AE8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305BA34A" w14:textId="42666F41" w:rsidR="0056238E" w:rsidRDefault="005B143C" w:rsidP="005B143C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subramaniam.su@northeastern.edu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4776</w:t>
      </w:r>
      <w:r w:rsidR="0056238E" w:rsidRPr="0056238E">
        <w:rPr>
          <w:rFonts w:ascii="Garamond" w:hAnsi="Garamond" w:cs="Times New Roman"/>
          <w:sz w:val="22"/>
          <w:szCs w:val="22"/>
        </w:rPr>
        <w:t xml:space="preserve"> 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="0056238E" w:rsidRPr="0056238E">
          <w:rPr>
            <w:rStyle w:val="Hyperlink"/>
            <w:rFonts w:ascii="Garamond" w:hAnsi="Garamond" w:cs="Times New Roman"/>
            <w:sz w:val="22"/>
            <w:szCs w:val="22"/>
          </w:rPr>
          <w:t>github.com/</w:t>
        </w:r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Sudhish21</w:t>
        </w:r>
      </w:hyperlink>
      <w:r w:rsidR="00E0397C"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19E3FC60" w14:textId="77777777" w:rsidR="00E23232" w:rsidRPr="005B143C" w:rsidRDefault="00E23232" w:rsidP="005B143C">
      <w:pPr>
        <w:jc w:val="center"/>
        <w:rPr>
          <w:rStyle w:val="Hyperlink"/>
          <w:sz w:val="22"/>
          <w:szCs w:val="22"/>
        </w:rPr>
      </w:pPr>
    </w:p>
    <w:p w14:paraId="020DB4E6" w14:textId="52FF89F0" w:rsidR="006248CD" w:rsidRPr="00996AE8" w:rsidRDefault="009A105F" w:rsidP="006248CD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 w:rsidR="00E0397C">
        <w:rPr>
          <w:rFonts w:ascii="Garamond" w:hAnsi="Garamond" w:cs="Times New Roman"/>
          <w:b/>
        </w:rPr>
        <w:t xml:space="preserve">echnical Skills and Knowledge  </w:t>
      </w:r>
    </w:p>
    <w:p w14:paraId="1C26A2AA" w14:textId="77777777" w:rsidR="000060FB" w:rsidRPr="000060FB" w:rsidRDefault="000060FB" w:rsidP="000060FB">
      <w:pPr>
        <w:pStyle w:val="ListParagraph"/>
        <w:spacing w:after="40" w:line="240" w:lineRule="auto"/>
        <w:contextualSpacing w:val="0"/>
        <w:rPr>
          <w:rFonts w:ascii="Garamond" w:hAnsi="Garamond" w:cs="Times New Roman"/>
          <w:b/>
          <w:bCs/>
        </w:rPr>
      </w:pPr>
    </w:p>
    <w:p w14:paraId="193C9EDC" w14:textId="1B21DADF" w:rsidR="005B143C" w:rsidRPr="005B143C" w:rsidRDefault="009A105F" w:rsidP="005B143C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="005B143C" w:rsidRPr="005B143C">
        <w:rPr>
          <w:rFonts w:ascii="Garamond" w:hAnsi="Garamond"/>
          <w:bCs/>
        </w:rPr>
        <w:t>Anaconda, Jupyter Notebook, Google Colab, Tableau, PowerBI</w:t>
      </w:r>
    </w:p>
    <w:p w14:paraId="57C247C5" w14:textId="7293AD1F" w:rsidR="00861270" w:rsidRDefault="001560A9" w:rsidP="00861270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 w:rsidR="00861270">
        <w:rPr>
          <w:rFonts w:ascii="Garamond" w:hAnsi="Garamond" w:cs="Times New Roman"/>
          <w:bCs/>
        </w:rPr>
        <w:t xml:space="preserve">: </w:t>
      </w:r>
      <w:r w:rsidR="005B143C" w:rsidRPr="005B143C">
        <w:rPr>
          <w:rFonts w:ascii="Garamond" w:hAnsi="Garamond" w:cs="Times New Roman"/>
          <w:bCs/>
        </w:rPr>
        <w:t>Python, SQL</w:t>
      </w:r>
      <w:r w:rsidR="0008042F">
        <w:rPr>
          <w:rFonts w:ascii="Garamond" w:hAnsi="Garamond" w:cs="Times New Roman"/>
          <w:bCs/>
        </w:rPr>
        <w:t xml:space="preserve">, </w:t>
      </w:r>
      <w:r w:rsidR="005B143C" w:rsidRPr="005B143C">
        <w:rPr>
          <w:rFonts w:ascii="Garamond" w:hAnsi="Garamond" w:cs="Times New Roman"/>
          <w:bCs/>
        </w:rPr>
        <w:t>Microsoft Excel</w:t>
      </w:r>
    </w:p>
    <w:p w14:paraId="5D772D45" w14:textId="1F850E8A" w:rsidR="005B143C" w:rsidRPr="005B143C" w:rsidRDefault="005B143C" w:rsidP="005B143C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 w:cs="Times New Roman"/>
          <w:b/>
        </w:rPr>
        <w:t xml:space="preserve">Python Libraries: </w:t>
      </w:r>
      <w:r w:rsidRPr="005B143C">
        <w:rPr>
          <w:rFonts w:ascii="Garamond" w:hAnsi="Garamond" w:cs="Times New Roman"/>
          <w:bCs/>
        </w:rPr>
        <w:t xml:space="preserve">Scikit-learn, Pandas, NumPy, </w:t>
      </w:r>
      <w:r w:rsidR="0008042F">
        <w:rPr>
          <w:rFonts w:ascii="Garamond" w:hAnsi="Garamond" w:cs="Times New Roman"/>
          <w:bCs/>
        </w:rPr>
        <w:t xml:space="preserve">Plotly, </w:t>
      </w:r>
      <w:r w:rsidRPr="005B143C">
        <w:rPr>
          <w:rFonts w:ascii="Garamond" w:hAnsi="Garamond" w:cs="Times New Roman"/>
          <w:bCs/>
        </w:rPr>
        <w:t>Matplotlib,</w:t>
      </w:r>
      <w:r w:rsidR="0008042F">
        <w:rPr>
          <w:rFonts w:ascii="Garamond" w:hAnsi="Garamond" w:cs="Times New Roman"/>
          <w:bCs/>
        </w:rPr>
        <w:t xml:space="preserve"> Seaborn</w:t>
      </w:r>
    </w:p>
    <w:p w14:paraId="714D1651" w14:textId="721C897C" w:rsidR="005B143C" w:rsidRPr="0008042F" w:rsidRDefault="005B143C" w:rsidP="005B143C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02CD6285" w14:textId="5971F5F7" w:rsidR="0008042F" w:rsidRPr="005B143C" w:rsidRDefault="0008042F" w:rsidP="005B143C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</w:t>
      </w:r>
      <w:r w:rsidRPr="0008042F">
        <w:rPr>
          <w:rFonts w:ascii="Garamond" w:hAnsi="Garamond" w:cs="Times New Roman"/>
          <w:bCs/>
        </w:rPr>
        <w:t>Supervised Learning, Unsupervised Learning</w:t>
      </w:r>
      <w:r>
        <w:rPr>
          <w:rFonts w:ascii="Garamond" w:hAnsi="Garamond" w:cs="Times New Roman"/>
          <w:bCs/>
        </w:rPr>
        <w:t>, Reinforcement Learning</w:t>
      </w:r>
    </w:p>
    <w:p w14:paraId="47A4445A" w14:textId="77777777" w:rsidR="005B143C" w:rsidRPr="005B143C" w:rsidRDefault="005B143C" w:rsidP="005B143C">
      <w:pPr>
        <w:pStyle w:val="ListParagraph"/>
        <w:spacing w:after="40"/>
        <w:rPr>
          <w:rFonts w:ascii="Garamond" w:hAnsi="Garamond" w:cs="Times New Roman"/>
          <w:bCs/>
        </w:rPr>
      </w:pPr>
    </w:p>
    <w:p w14:paraId="08D24E96" w14:textId="650E5874" w:rsidR="00996AE8" w:rsidRPr="00996AE8" w:rsidRDefault="00E0397C" w:rsidP="00996AE8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</w:t>
      </w:r>
      <w:r w:rsidR="00270B70">
        <w:rPr>
          <w:rFonts w:ascii="Garamond" w:hAnsi="Garamond" w:cs="Times New Roman"/>
          <w:b/>
        </w:rPr>
        <w:t xml:space="preserve">&amp; Projects </w:t>
      </w:r>
    </w:p>
    <w:p w14:paraId="0768D177" w14:textId="77777777" w:rsidR="000060FB" w:rsidRPr="002A337C" w:rsidRDefault="000060FB" w:rsidP="00996AE8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071D9641" w14:textId="4F3024C5" w:rsidR="00996AE8" w:rsidRPr="00996AE8" w:rsidRDefault="005B143C" w:rsidP="00996AE8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 w:rsidR="00A53726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iCs/>
          <w:sz w:val="22"/>
          <w:szCs w:val="22"/>
        </w:rPr>
        <w:t xml:space="preserve"> </w:t>
      </w:r>
      <w:r w:rsidR="00861270">
        <w:rPr>
          <w:rFonts w:ascii="Garamond" w:hAnsi="Garamond"/>
          <w:bCs/>
          <w:iCs/>
          <w:sz w:val="22"/>
          <w:szCs w:val="22"/>
        </w:rPr>
        <w:t>J</w:t>
      </w:r>
      <w:r>
        <w:rPr>
          <w:rFonts w:ascii="Garamond" w:hAnsi="Garamond"/>
          <w:bCs/>
          <w:iCs/>
          <w:sz w:val="22"/>
          <w:szCs w:val="22"/>
        </w:rPr>
        <w:t>an</w:t>
      </w:r>
      <w:r w:rsidR="00861270">
        <w:rPr>
          <w:rFonts w:ascii="Garamond" w:hAnsi="Garamond"/>
          <w:bCs/>
          <w:iCs/>
          <w:sz w:val="22"/>
          <w:szCs w:val="22"/>
        </w:rPr>
        <w:t>.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 w:rsidR="0097359D">
        <w:rPr>
          <w:rFonts w:ascii="Garamond" w:hAnsi="Garamond"/>
          <w:bCs/>
          <w:iCs/>
          <w:sz w:val="22"/>
          <w:szCs w:val="22"/>
        </w:rPr>
        <w:t>–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sz w:val="22"/>
          <w:szCs w:val="22"/>
        </w:rPr>
        <w:t>May</w:t>
      </w:r>
      <w:r w:rsidR="00861270">
        <w:rPr>
          <w:rFonts w:ascii="Garamond" w:hAnsi="Garamond"/>
          <w:bCs/>
          <w:sz w:val="22"/>
          <w:szCs w:val="22"/>
        </w:rPr>
        <w:t xml:space="preserve"> </w:t>
      </w:r>
      <w:r w:rsidR="00996AE8" w:rsidRPr="00996AE8">
        <w:rPr>
          <w:rFonts w:ascii="Garamond" w:hAnsi="Garamond"/>
          <w:bCs/>
          <w:sz w:val="22"/>
          <w:szCs w:val="22"/>
        </w:rPr>
        <w:t>2022</w:t>
      </w:r>
    </w:p>
    <w:p w14:paraId="1519F337" w14:textId="02B71E16" w:rsidR="00996AE8" w:rsidRPr="00996AE8" w:rsidRDefault="005B143C" w:rsidP="00996AE8">
      <w:pPr>
        <w:pStyle w:val="Default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="00996AE8"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35E5E0F7" w14:textId="77777777" w:rsidR="005B143C" w:rsidRPr="005B143C" w:rsidRDefault="005B143C" w:rsidP="00275DA3">
      <w:pPr>
        <w:numPr>
          <w:ilvl w:val="0"/>
          <w:numId w:val="11"/>
        </w:numPr>
        <w:ind w:right="125"/>
        <w:jc w:val="both"/>
        <w:rPr>
          <w:rFonts w:ascii="Garamond" w:hAnsi="Garamond" w:cs="Times New Roman"/>
          <w:sz w:val="22"/>
          <w:szCs w:val="22"/>
        </w:rPr>
      </w:pPr>
      <w:r w:rsidRPr="005B143C">
        <w:rPr>
          <w:rFonts w:ascii="Garamond" w:hAnsi="Garamond" w:cs="Times New Roman"/>
          <w:sz w:val="22"/>
          <w:szCs w:val="22"/>
        </w:rPr>
        <w:t xml:space="preserve">Manufactured a microcontroller application to detect faces and face points leveraging </w:t>
      </w:r>
      <w:r w:rsidRPr="00A6138F">
        <w:rPr>
          <w:rFonts w:ascii="Garamond" w:hAnsi="Garamond" w:cs="Times New Roman"/>
          <w:b/>
          <w:bCs/>
          <w:sz w:val="22"/>
          <w:szCs w:val="22"/>
        </w:rPr>
        <w:t>OpenCV</w:t>
      </w:r>
      <w:r w:rsidRPr="005B143C">
        <w:rPr>
          <w:rFonts w:ascii="Garamond" w:hAnsi="Garamond" w:cs="Times New Roman"/>
          <w:sz w:val="22"/>
          <w:szCs w:val="22"/>
        </w:rPr>
        <w:t xml:space="preserve"> and executing two machine learning algorithms namely </w:t>
      </w:r>
      <w:r w:rsidRPr="00A6138F">
        <w:rPr>
          <w:rFonts w:ascii="Garamond" w:hAnsi="Garamond" w:cs="Times New Roman"/>
          <w:b/>
          <w:bCs/>
          <w:sz w:val="22"/>
          <w:szCs w:val="22"/>
        </w:rPr>
        <w:t>Decision Tree algorithm, Random Forest</w:t>
      </w:r>
      <w:r w:rsidRPr="005B143C">
        <w:rPr>
          <w:rFonts w:ascii="Garamond" w:hAnsi="Garamond" w:cs="Times New Roman"/>
          <w:sz w:val="22"/>
          <w:szCs w:val="22"/>
        </w:rPr>
        <w:t>, ultimately achieved maximum accuracy of 91%</w:t>
      </w:r>
    </w:p>
    <w:p w14:paraId="4EF43B79" w14:textId="11E88028" w:rsidR="005B143C" w:rsidRPr="0035542E" w:rsidRDefault="005B143C" w:rsidP="00275DA3">
      <w:pPr>
        <w:numPr>
          <w:ilvl w:val="0"/>
          <w:numId w:val="11"/>
        </w:numPr>
        <w:ind w:right="-17"/>
        <w:jc w:val="both"/>
        <w:rPr>
          <w:rFonts w:eastAsia="Calibri"/>
          <w:sz w:val="20"/>
          <w:szCs w:val="20"/>
        </w:rPr>
      </w:pPr>
      <w:r w:rsidRPr="005B143C">
        <w:rPr>
          <w:rFonts w:ascii="Garamond" w:hAnsi="Garamond" w:cs="Times New Roman"/>
          <w:sz w:val="22"/>
          <w:szCs w:val="22"/>
        </w:rPr>
        <w:t xml:space="preserve">Partnered with two major clients for preferences and modifications specific to product and executed client requirements </w:t>
      </w:r>
      <w:r w:rsidR="009E795F" w:rsidRPr="005B143C">
        <w:rPr>
          <w:rFonts w:ascii="Garamond" w:hAnsi="Garamond" w:cs="Times New Roman"/>
          <w:sz w:val="22"/>
          <w:szCs w:val="22"/>
        </w:rPr>
        <w:t>accordingly</w:t>
      </w:r>
    </w:p>
    <w:p w14:paraId="503FAD3D" w14:textId="77777777" w:rsidR="005B143C" w:rsidRPr="00861270" w:rsidRDefault="005B143C" w:rsidP="005B143C">
      <w:pPr>
        <w:ind w:left="720"/>
        <w:rPr>
          <w:rFonts w:ascii="Garamond" w:hAnsi="Garamond" w:cs="Times New Roman"/>
          <w:sz w:val="22"/>
          <w:szCs w:val="22"/>
        </w:rPr>
      </w:pPr>
    </w:p>
    <w:p w14:paraId="3DD9D6ED" w14:textId="5A000C6E" w:rsidR="00270B70" w:rsidRPr="00996AE8" w:rsidRDefault="00B95BD9" w:rsidP="00270B70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</w:t>
      </w:r>
      <w:r w:rsidR="0056238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>ul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.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56238E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>
        <w:rPr>
          <w:rFonts w:ascii="Garamond" w:hAnsi="Garamond" w:cs="Times New Roman"/>
          <w:iCs/>
          <w:sz w:val="22"/>
          <w:szCs w:val="22"/>
        </w:rPr>
        <w:t>Aug</w:t>
      </w:r>
      <w:r w:rsidR="0056238E">
        <w:rPr>
          <w:rFonts w:ascii="Garamond" w:hAnsi="Garamond" w:cs="Times New Roman"/>
          <w:iCs/>
          <w:sz w:val="22"/>
          <w:szCs w:val="22"/>
        </w:rPr>
        <w:t>.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91720E1" w14:textId="63EA2876" w:rsidR="00270B70" w:rsidRPr="00996AE8" w:rsidRDefault="00B95BD9" w:rsidP="00270B70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54E1AF12" w14:textId="77777777" w:rsidR="00B95BD9" w:rsidRPr="00B95BD9" w:rsidRDefault="00B95BD9" w:rsidP="0097359D">
      <w:pPr>
        <w:numPr>
          <w:ilvl w:val="0"/>
          <w:numId w:val="8"/>
        </w:numPr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95BD9">
        <w:rPr>
          <w:rFonts w:ascii="Garamond" w:hAnsi="Garamond" w:cs="Times New Roman"/>
          <w:bCs/>
          <w:sz w:val="22"/>
          <w:szCs w:val="22"/>
        </w:rPr>
        <w:t xml:space="preserve">Assessed current and past five-year stock rates of companies from Bombay Stock Exchange in </w:t>
      </w:r>
      <w:r w:rsidRPr="00B95BD9">
        <w:rPr>
          <w:rFonts w:ascii="Garamond" w:hAnsi="Garamond" w:cs="Times New Roman"/>
          <w:b/>
          <w:sz w:val="22"/>
          <w:szCs w:val="22"/>
        </w:rPr>
        <w:t>Tableau dashboards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, </w:t>
      </w:r>
      <w:r w:rsidRPr="00B95BD9">
        <w:rPr>
          <w:rFonts w:ascii="Garamond" w:hAnsi="Garamond" w:cs="Times New Roman"/>
          <w:b/>
          <w:sz w:val="22"/>
          <w:szCs w:val="22"/>
        </w:rPr>
        <w:t>functions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B95BD9">
        <w:rPr>
          <w:rFonts w:ascii="Garamond" w:hAnsi="Garamond" w:cs="Times New Roman"/>
          <w:b/>
          <w:sz w:val="22"/>
          <w:szCs w:val="22"/>
        </w:rPr>
        <w:t>Python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administering data management skills such as </w:t>
      </w:r>
      <w:r w:rsidRPr="00B95BD9">
        <w:rPr>
          <w:rFonts w:ascii="Garamond" w:hAnsi="Garamond" w:cs="Times New Roman"/>
          <w:b/>
          <w:sz w:val="22"/>
          <w:szCs w:val="22"/>
        </w:rPr>
        <w:t>MySQL, Numpy and Sklearn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</w:t>
      </w:r>
    </w:p>
    <w:p w14:paraId="283358C8" w14:textId="369A3851" w:rsidR="00B95BD9" w:rsidRPr="00B95BD9" w:rsidRDefault="00B95BD9" w:rsidP="0097359D">
      <w:pPr>
        <w:numPr>
          <w:ilvl w:val="0"/>
          <w:numId w:val="8"/>
        </w:numPr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95BD9">
        <w:rPr>
          <w:rFonts w:ascii="Garamond" w:hAnsi="Garamond" w:cs="Times New Roman"/>
          <w:bCs/>
          <w:sz w:val="22"/>
          <w:szCs w:val="22"/>
        </w:rPr>
        <w:t xml:space="preserve">Mapped previous and current stock rates leveraging </w:t>
      </w:r>
      <w:r w:rsidRPr="00B95BD9">
        <w:rPr>
          <w:rFonts w:ascii="Garamond" w:hAnsi="Garamond" w:cs="Times New Roman"/>
          <w:b/>
          <w:sz w:val="22"/>
          <w:szCs w:val="22"/>
        </w:rPr>
        <w:t>Decision Tree Algorithm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and </w:t>
      </w:r>
      <w:r w:rsidRPr="00B95BD9">
        <w:rPr>
          <w:rFonts w:ascii="Garamond" w:hAnsi="Garamond" w:cs="Times New Roman"/>
          <w:b/>
          <w:sz w:val="22"/>
          <w:szCs w:val="22"/>
        </w:rPr>
        <w:t>Random Forest algorithm</w:t>
      </w:r>
      <w:r w:rsidRPr="00B95BD9">
        <w:rPr>
          <w:rFonts w:ascii="Garamond" w:hAnsi="Garamond" w:cs="Times New Roman"/>
          <w:bCs/>
          <w:sz w:val="22"/>
          <w:szCs w:val="22"/>
        </w:rPr>
        <w:t xml:space="preserve"> to predict future stock rates with 90% accuracy</w:t>
      </w:r>
    </w:p>
    <w:p w14:paraId="278303B9" w14:textId="77777777" w:rsidR="001B1B80" w:rsidRDefault="001B1B80" w:rsidP="0020105F">
      <w:pPr>
        <w:spacing w:after="40"/>
        <w:rPr>
          <w:rFonts w:ascii="Garamond" w:hAnsi="Garamond" w:cs="Times New Roman"/>
          <w:bCs/>
          <w:sz w:val="15"/>
          <w:szCs w:val="15"/>
        </w:rPr>
      </w:pPr>
    </w:p>
    <w:p w14:paraId="392E6077" w14:textId="567A354B" w:rsidR="0020105F" w:rsidRPr="00996AE8" w:rsidRDefault="0020105F" w:rsidP="0020105F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Artificial Intelligence Intern    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  </w:t>
      </w:r>
      <w:r>
        <w:rPr>
          <w:rFonts w:ascii="Garamond" w:hAnsi="Garamond" w:cs="Times New Roman"/>
          <w:iCs/>
          <w:sz w:val="22"/>
          <w:szCs w:val="22"/>
        </w:rPr>
        <w:t>Jun.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Jul. 2020</w:t>
      </w:r>
    </w:p>
    <w:p w14:paraId="43377897" w14:textId="6A5C07D5" w:rsidR="0020105F" w:rsidRPr="00996AE8" w:rsidRDefault="0020105F" w:rsidP="0020105F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Hawkscode, Rajasthan, IN</w:t>
      </w:r>
    </w:p>
    <w:p w14:paraId="718C5388" w14:textId="4BBC7685" w:rsidR="00FB41A7" w:rsidRPr="00F62143" w:rsidRDefault="00FB41A7" w:rsidP="005A7DDE">
      <w:pPr>
        <w:pStyle w:val="ListParagraph"/>
        <w:numPr>
          <w:ilvl w:val="0"/>
          <w:numId w:val="29"/>
        </w:numPr>
        <w:jc w:val="both"/>
        <w:rPr>
          <w:rFonts w:ascii="Garamond" w:hAnsi="Garamond" w:cs="Times New Roman"/>
        </w:rPr>
      </w:pPr>
      <w:r w:rsidRPr="00F62143">
        <w:rPr>
          <w:rFonts w:ascii="Garamond" w:hAnsi="Garamond" w:cs="Times New Roman"/>
        </w:rPr>
        <w:t>Spearheaded COVID-era challenges for credit card firms, predicting attrition and optimizing credit limits with advanced analytics</w:t>
      </w:r>
    </w:p>
    <w:p w14:paraId="16416FE4" w14:textId="11FA55DB" w:rsidR="00FB41A7" w:rsidRPr="00F62143" w:rsidRDefault="00FB41A7" w:rsidP="005A7DDE">
      <w:pPr>
        <w:pStyle w:val="ListParagraph"/>
        <w:numPr>
          <w:ilvl w:val="0"/>
          <w:numId w:val="29"/>
        </w:numPr>
        <w:jc w:val="both"/>
        <w:rPr>
          <w:rFonts w:ascii="Garamond" w:hAnsi="Garamond" w:cs="Times New Roman"/>
        </w:rPr>
      </w:pPr>
      <w:r w:rsidRPr="00F62143">
        <w:rPr>
          <w:rFonts w:ascii="Garamond" w:hAnsi="Garamond" w:cs="Times New Roman"/>
        </w:rPr>
        <w:t>Navigated intricate project dynamics, fostering communication for peak outcomes with team and stakeholders</w:t>
      </w:r>
    </w:p>
    <w:p w14:paraId="0582CAE5" w14:textId="27951D56" w:rsidR="0020105F" w:rsidRPr="00FB41A7" w:rsidRDefault="00FB41A7" w:rsidP="005A7DDE">
      <w:pPr>
        <w:pStyle w:val="ListParagraph"/>
        <w:numPr>
          <w:ilvl w:val="0"/>
          <w:numId w:val="29"/>
        </w:numPr>
        <w:jc w:val="both"/>
        <w:rPr>
          <w:rFonts w:ascii="Garamond" w:hAnsi="Garamond" w:cs="Times New Roman"/>
        </w:rPr>
      </w:pPr>
      <w:r w:rsidRPr="00F62143">
        <w:rPr>
          <w:rFonts w:ascii="Garamond" w:hAnsi="Garamond" w:cs="Times New Roman"/>
        </w:rPr>
        <w:t xml:space="preserve">Harnessed a dynamic skill set, mastering data-driven decisions, </w:t>
      </w:r>
      <w:r w:rsidRPr="00F62143">
        <w:rPr>
          <w:rFonts w:ascii="Garamond" w:hAnsi="Garamond" w:cs="Times New Roman"/>
          <w:b/>
          <w:bCs/>
        </w:rPr>
        <w:t>Logistic Regression</w:t>
      </w:r>
      <w:r w:rsidRPr="00F62143">
        <w:rPr>
          <w:rFonts w:ascii="Garamond" w:hAnsi="Garamond" w:cs="Times New Roman"/>
        </w:rPr>
        <w:t xml:space="preserve">, </w:t>
      </w:r>
      <w:r w:rsidRPr="00F62143">
        <w:rPr>
          <w:rFonts w:ascii="Garamond" w:hAnsi="Garamond" w:cs="Times New Roman"/>
          <w:b/>
          <w:bCs/>
        </w:rPr>
        <w:t>linear regression</w:t>
      </w:r>
      <w:r w:rsidRPr="00F62143">
        <w:rPr>
          <w:rFonts w:ascii="Garamond" w:hAnsi="Garamond" w:cs="Times New Roman"/>
        </w:rPr>
        <w:t>, and credit industry dynamics for enhanced customer retention strategies</w:t>
      </w:r>
    </w:p>
    <w:p w14:paraId="60EA2E7C" w14:textId="4A81328D" w:rsidR="00270B70" w:rsidRPr="00996AE8" w:rsidRDefault="00B95BD9" w:rsidP="00270B70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Artificial Intelligence Intern</w:t>
      </w:r>
      <w:r w:rsidR="001B1B80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6D06AB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 </w:t>
      </w:r>
      <w:r w:rsidR="001B1B80">
        <w:rPr>
          <w:rFonts w:ascii="Garamond" w:hAnsi="Garamond" w:cs="Times New Roman"/>
          <w:b/>
          <w:sz w:val="22"/>
          <w:szCs w:val="22"/>
        </w:rPr>
        <w:tab/>
      </w:r>
      <w:r w:rsidR="001B1B80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1B1B80">
        <w:rPr>
          <w:rFonts w:ascii="Garamond" w:hAnsi="Garamond" w:cs="Times New Roman"/>
          <w:iCs/>
          <w:sz w:val="22"/>
          <w:szCs w:val="22"/>
        </w:rPr>
        <w:t>Ma</w:t>
      </w:r>
      <w:r>
        <w:rPr>
          <w:rFonts w:ascii="Garamond" w:hAnsi="Garamond" w:cs="Times New Roman"/>
          <w:iCs/>
          <w:sz w:val="22"/>
          <w:szCs w:val="22"/>
        </w:rPr>
        <w:t>r</w:t>
      </w:r>
      <w:r w:rsidR="001B1B80">
        <w:rPr>
          <w:rFonts w:ascii="Garamond" w:hAnsi="Garamond" w:cs="Times New Roman"/>
          <w:iCs/>
          <w:sz w:val="22"/>
          <w:szCs w:val="22"/>
        </w:rPr>
        <w:t>.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1B1B80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Apr</w:t>
      </w:r>
      <w:r w:rsidR="001B1B80">
        <w:rPr>
          <w:rFonts w:ascii="Garamond" w:hAnsi="Garamond" w:cs="Times New Roman"/>
          <w:iCs/>
          <w:sz w:val="22"/>
          <w:szCs w:val="22"/>
        </w:rPr>
        <w:t>.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</w:p>
    <w:p w14:paraId="130636F2" w14:textId="353E3EB3" w:rsidR="00270B70" w:rsidRPr="00996AE8" w:rsidRDefault="0020105F" w:rsidP="00270B70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ICT Kanpur</w:t>
      </w:r>
      <w:r w:rsidR="00AE06A2">
        <w:rPr>
          <w:rFonts w:ascii="Garamond" w:hAnsi="Garamond" w:cs="Times New Roman"/>
          <w:i/>
          <w:sz w:val="22"/>
          <w:szCs w:val="22"/>
        </w:rPr>
        <w:t>, Uttar Pradesh, IN</w:t>
      </w:r>
    </w:p>
    <w:p w14:paraId="7E7BE8E3" w14:textId="77777777" w:rsidR="00AE06A2" w:rsidRPr="00AE06A2" w:rsidRDefault="00AE06A2" w:rsidP="0097359D">
      <w:pPr>
        <w:pStyle w:val="ListParagraph"/>
        <w:numPr>
          <w:ilvl w:val="0"/>
          <w:numId w:val="14"/>
        </w:numPr>
        <w:spacing w:after="0" w:line="240" w:lineRule="auto"/>
        <w:ind w:right="-17"/>
        <w:jc w:val="both"/>
        <w:rPr>
          <w:rFonts w:ascii="Garamond" w:hAnsi="Garamond" w:cs="Times New Roman"/>
          <w:b/>
          <w:bCs/>
        </w:rPr>
      </w:pPr>
      <w:r w:rsidRPr="00AE06A2">
        <w:rPr>
          <w:rFonts w:ascii="Garamond" w:hAnsi="Garamond" w:cs="Times New Roman"/>
        </w:rPr>
        <w:t xml:space="preserve">Inspected machine learning algorithms such as </w:t>
      </w:r>
      <w:r w:rsidRPr="00AE06A2">
        <w:rPr>
          <w:rFonts w:ascii="Garamond" w:hAnsi="Garamond" w:cs="Times New Roman"/>
          <w:b/>
          <w:bCs/>
        </w:rPr>
        <w:t>Support Vector Machine</w:t>
      </w:r>
      <w:r w:rsidRPr="00AE06A2">
        <w:rPr>
          <w:rFonts w:ascii="Garamond" w:hAnsi="Garamond" w:cs="Times New Roman"/>
        </w:rPr>
        <w:t>,</w:t>
      </w:r>
      <w:r w:rsidRPr="00AE06A2">
        <w:rPr>
          <w:rFonts w:ascii="Garamond" w:hAnsi="Garamond" w:cs="Times New Roman"/>
          <w:b/>
          <w:bCs/>
        </w:rPr>
        <w:t xml:space="preserve"> Decision Tree algorithm and Random Forest Algorithm </w:t>
      </w:r>
    </w:p>
    <w:p w14:paraId="72A24F49" w14:textId="77777777" w:rsidR="00AE06A2" w:rsidRPr="00AE06A2" w:rsidRDefault="00AE06A2" w:rsidP="0097359D">
      <w:pPr>
        <w:pStyle w:val="ListParagraph"/>
        <w:numPr>
          <w:ilvl w:val="0"/>
          <w:numId w:val="14"/>
        </w:numPr>
        <w:spacing w:after="0" w:line="240" w:lineRule="auto"/>
        <w:ind w:right="-17"/>
        <w:jc w:val="both"/>
        <w:rPr>
          <w:rFonts w:ascii="Garamond" w:hAnsi="Garamond" w:cs="Times New Roman"/>
        </w:rPr>
      </w:pPr>
      <w:r w:rsidRPr="00AE06A2">
        <w:rPr>
          <w:rFonts w:ascii="Garamond" w:hAnsi="Garamond" w:cs="Times New Roman"/>
        </w:rPr>
        <w:t xml:space="preserve">Evaluated titanic survivors data in python by applying data mining techniques such as </w:t>
      </w:r>
      <w:r w:rsidRPr="00AE06A2">
        <w:rPr>
          <w:rFonts w:ascii="Garamond" w:hAnsi="Garamond" w:cs="Times New Roman"/>
          <w:b/>
          <w:bCs/>
        </w:rPr>
        <w:t>Sklearn</w:t>
      </w:r>
      <w:r w:rsidRPr="00AE06A2">
        <w:rPr>
          <w:rFonts w:ascii="Garamond" w:hAnsi="Garamond" w:cs="Times New Roman"/>
        </w:rPr>
        <w:t>,</w:t>
      </w:r>
      <w:r w:rsidRPr="00AE06A2">
        <w:rPr>
          <w:rFonts w:ascii="Garamond" w:hAnsi="Garamond" w:cs="Times New Roman"/>
          <w:b/>
          <w:bCs/>
        </w:rPr>
        <w:t xml:space="preserve"> matplotlib</w:t>
      </w:r>
      <w:r w:rsidRPr="00AE06A2">
        <w:rPr>
          <w:rFonts w:ascii="Garamond" w:hAnsi="Garamond" w:cs="Times New Roman"/>
        </w:rPr>
        <w:t xml:space="preserve"> and </w:t>
      </w:r>
      <w:r w:rsidRPr="00AE06A2">
        <w:rPr>
          <w:rFonts w:ascii="Garamond" w:hAnsi="Garamond" w:cs="Times New Roman"/>
          <w:b/>
          <w:bCs/>
        </w:rPr>
        <w:t>pandas</w:t>
      </w:r>
      <w:r w:rsidRPr="00AE06A2">
        <w:rPr>
          <w:rFonts w:ascii="Garamond" w:hAnsi="Garamond" w:cs="Times New Roman"/>
        </w:rPr>
        <w:t xml:space="preserve"> to explore trends among survivors in terms of gender, class, age, and location in ship</w:t>
      </w:r>
    </w:p>
    <w:p w14:paraId="424C26DE" w14:textId="3ED8AD19" w:rsidR="00AE06A2" w:rsidRPr="00AE06A2" w:rsidRDefault="009E795F" w:rsidP="0097359D">
      <w:pPr>
        <w:pStyle w:val="ListParagraph"/>
        <w:numPr>
          <w:ilvl w:val="0"/>
          <w:numId w:val="14"/>
        </w:numPr>
        <w:spacing w:after="0" w:line="240" w:lineRule="auto"/>
        <w:ind w:right="-17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Predicted</w:t>
      </w:r>
      <w:r w:rsidR="00AE06A2" w:rsidRPr="00AE06A2">
        <w:rPr>
          <w:rFonts w:ascii="Garamond" w:hAnsi="Garamond" w:cs="Times New Roman"/>
        </w:rPr>
        <w:t xml:space="preserve"> if a person would have survived titanic tragedy using </w:t>
      </w:r>
      <w:r w:rsidR="00AE06A2" w:rsidRPr="00F16D32">
        <w:rPr>
          <w:rFonts w:ascii="Garamond" w:hAnsi="Garamond" w:cs="Times New Roman"/>
          <w:b/>
          <w:bCs/>
        </w:rPr>
        <w:t>Decision Tree Algorithm</w:t>
      </w:r>
      <w:r w:rsidR="00AE06A2" w:rsidRPr="00AE06A2">
        <w:rPr>
          <w:rFonts w:ascii="Garamond" w:hAnsi="Garamond" w:cs="Times New Roman"/>
        </w:rPr>
        <w:t xml:space="preserve"> with maximum accuracy of 92% accuracy</w:t>
      </w:r>
    </w:p>
    <w:p w14:paraId="4F9E4386" w14:textId="7494393B" w:rsidR="00270B70" w:rsidRDefault="00270B70" w:rsidP="001B1B80">
      <w:pPr>
        <w:pStyle w:val="ListParagraph"/>
        <w:spacing w:after="40" w:line="240" w:lineRule="auto"/>
        <w:ind w:left="714"/>
        <w:contextualSpacing w:val="0"/>
        <w:rPr>
          <w:rFonts w:ascii="Garamond" w:hAnsi="Garamond" w:cs="Times New Roman"/>
          <w:bCs/>
        </w:rPr>
      </w:pPr>
    </w:p>
    <w:p w14:paraId="4AB9EFBB" w14:textId="77777777" w:rsidR="009E795F" w:rsidRDefault="009E795F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4F338914" w14:textId="77777777" w:rsidR="009E795F" w:rsidRDefault="009E795F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404D5952" w14:textId="77777777" w:rsidR="009E795F" w:rsidRDefault="009E795F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2CBA8C3B" w14:textId="77777777" w:rsidR="009E795F" w:rsidRDefault="009E795F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028493D6" w14:textId="7268776D" w:rsidR="003A388E" w:rsidRPr="00996AE8" w:rsidRDefault="003A388E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Projects</w:t>
      </w:r>
    </w:p>
    <w:p w14:paraId="0591514A" w14:textId="004FBC6C" w:rsidR="00270B70" w:rsidRPr="00996AE8" w:rsidRDefault="001A2851" w:rsidP="00270B70">
      <w:pPr>
        <w:rPr>
          <w:rFonts w:ascii="Garamond" w:hAnsi="Garamond" w:cs="Times New Roman"/>
          <w:b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Worldwide Labour Migration Analysis using LinkedIn Data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 w:rsidR="00E31C17">
        <w:rPr>
          <w:rFonts w:ascii="Garamond" w:hAnsi="Garamond" w:cs="Times New Roman"/>
          <w:iCs/>
          <w:sz w:val="22"/>
          <w:szCs w:val="22"/>
        </w:rPr>
        <w:t>3</w:t>
      </w:r>
    </w:p>
    <w:p w14:paraId="5514FA86" w14:textId="06BDDDB2" w:rsidR="001A2851" w:rsidRPr="001A2851" w:rsidRDefault="001A2851" w:rsidP="00301A6C">
      <w:pPr>
        <w:numPr>
          <w:ilvl w:val="0"/>
          <w:numId w:val="7"/>
        </w:numPr>
        <w:jc w:val="both"/>
        <w:rPr>
          <w:rFonts w:ascii="Garamond" w:hAnsi="Garamond" w:cs="Times New Roman"/>
          <w:bCs/>
          <w:sz w:val="22"/>
          <w:szCs w:val="22"/>
        </w:rPr>
      </w:pPr>
      <w:r w:rsidRPr="001A2851">
        <w:rPr>
          <w:rFonts w:ascii="Garamond" w:hAnsi="Garamond" w:cs="Times New Roman"/>
          <w:bCs/>
          <w:sz w:val="22"/>
          <w:szCs w:val="22"/>
        </w:rPr>
        <w:t>Analyzed and visualized labour migration in the world based on home country, target country, industry, and skills of people in</w:t>
      </w:r>
      <w:r w:rsidR="00D357D7">
        <w:rPr>
          <w:rFonts w:ascii="Garamond" w:hAnsi="Garamond" w:cs="Times New Roman"/>
          <w:bCs/>
          <w:sz w:val="22"/>
          <w:szCs w:val="22"/>
        </w:rPr>
        <w:t xml:space="preserve"> </w:t>
      </w:r>
      <w:r w:rsidR="00D357D7" w:rsidRPr="009E795F">
        <w:rPr>
          <w:rFonts w:ascii="Garamond" w:hAnsi="Garamond" w:cs="Times New Roman"/>
          <w:b/>
          <w:sz w:val="22"/>
          <w:szCs w:val="22"/>
        </w:rPr>
        <w:t>Python</w:t>
      </w:r>
      <w:r w:rsidRPr="001A2851">
        <w:rPr>
          <w:rFonts w:ascii="Garamond" w:hAnsi="Garamond" w:cs="Times New Roman"/>
          <w:bCs/>
          <w:sz w:val="22"/>
          <w:szCs w:val="22"/>
        </w:rPr>
        <w:t xml:space="preserve"> </w:t>
      </w:r>
    </w:p>
    <w:p w14:paraId="20DBC23F" w14:textId="77777777" w:rsidR="001A2851" w:rsidRPr="001A2851" w:rsidRDefault="001A2851" w:rsidP="00301A6C">
      <w:pPr>
        <w:numPr>
          <w:ilvl w:val="0"/>
          <w:numId w:val="7"/>
        </w:numPr>
        <w:jc w:val="both"/>
        <w:rPr>
          <w:rFonts w:ascii="Garamond" w:hAnsi="Garamond" w:cs="Times New Roman"/>
          <w:bCs/>
          <w:sz w:val="22"/>
          <w:szCs w:val="22"/>
        </w:rPr>
      </w:pPr>
      <w:r w:rsidRPr="001A2851">
        <w:rPr>
          <w:rFonts w:ascii="Garamond" w:hAnsi="Garamond" w:cs="Times New Roman"/>
          <w:bCs/>
          <w:sz w:val="22"/>
          <w:szCs w:val="22"/>
        </w:rPr>
        <w:t>Evaluated in-bound and outbound trends in net migration of 180 countries in the world to analyze country-wise labour market</w:t>
      </w:r>
    </w:p>
    <w:p w14:paraId="266D95B5" w14:textId="15F26D8E" w:rsidR="001A2851" w:rsidRPr="001A2851" w:rsidRDefault="001A2851" w:rsidP="00301A6C">
      <w:pPr>
        <w:numPr>
          <w:ilvl w:val="0"/>
          <w:numId w:val="7"/>
        </w:numPr>
        <w:jc w:val="both"/>
        <w:rPr>
          <w:rFonts w:ascii="Garamond" w:hAnsi="Garamond" w:cs="Times New Roman"/>
          <w:bCs/>
          <w:sz w:val="22"/>
          <w:szCs w:val="22"/>
        </w:rPr>
      </w:pPr>
      <w:r w:rsidRPr="001A2851">
        <w:rPr>
          <w:rFonts w:ascii="Garamond" w:hAnsi="Garamond" w:cs="Times New Roman"/>
          <w:bCs/>
          <w:sz w:val="22"/>
          <w:szCs w:val="22"/>
        </w:rPr>
        <w:t xml:space="preserve">Effectively led a team of five in conducting meticulous model testing, yielding comprehensive findings that enabled in-depth analysis and the generation of valuable insights, showcasing strong leadership and communication skills </w:t>
      </w:r>
    </w:p>
    <w:p w14:paraId="00C98FCC" w14:textId="77777777" w:rsidR="00270B70" w:rsidRDefault="00270B70" w:rsidP="00301A6C">
      <w:pPr>
        <w:pStyle w:val="Default"/>
        <w:jc w:val="both"/>
        <w:rPr>
          <w:rFonts w:ascii="Garamond" w:hAnsi="Garamond"/>
          <w:b/>
          <w:iCs/>
          <w:sz w:val="22"/>
          <w:szCs w:val="22"/>
        </w:rPr>
      </w:pPr>
    </w:p>
    <w:p w14:paraId="176869DE" w14:textId="7AE50952" w:rsidR="00996AE8" w:rsidRPr="00996AE8" w:rsidRDefault="001A2851" w:rsidP="00996AE8">
      <w:pPr>
        <w:pStyle w:val="Default"/>
        <w:rPr>
          <w:rFonts w:ascii="Garamond" w:hAnsi="Garamond"/>
          <w:bCs/>
          <w:iCs/>
          <w:sz w:val="22"/>
          <w:szCs w:val="22"/>
        </w:rPr>
      </w:pPr>
      <w:r w:rsidRPr="001A2851">
        <w:rPr>
          <w:rFonts w:ascii="Garamond" w:hAnsi="Garamond"/>
          <w:b/>
          <w:iCs/>
          <w:sz w:val="22"/>
          <w:szCs w:val="22"/>
        </w:rPr>
        <w:t>Multipurpose IOT-Based Camera Using Deep Learning</w:t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</w:t>
      </w:r>
      <w:r w:rsidR="003A388E">
        <w:rPr>
          <w:rFonts w:ascii="Garamond" w:hAnsi="Garamond"/>
          <w:bCs/>
          <w:iCs/>
          <w:sz w:val="22"/>
          <w:szCs w:val="22"/>
        </w:rPr>
        <w:tab/>
      </w:r>
      <w:r w:rsidR="003A388E">
        <w:rPr>
          <w:rFonts w:ascii="Garamond" w:hAnsi="Garamond"/>
          <w:bCs/>
          <w:iCs/>
          <w:sz w:val="22"/>
          <w:szCs w:val="22"/>
        </w:rPr>
        <w:tab/>
        <w:t xml:space="preserve">    </w:t>
      </w:r>
      <w:r w:rsidR="00996AE8" w:rsidRPr="00996AE8">
        <w:rPr>
          <w:rFonts w:ascii="Garamond" w:hAnsi="Garamond"/>
          <w:bCs/>
          <w:sz w:val="22"/>
          <w:szCs w:val="22"/>
        </w:rPr>
        <w:t xml:space="preserve"> 2</w:t>
      </w:r>
      <w:r w:rsidR="003A388E">
        <w:rPr>
          <w:rFonts w:ascii="Garamond" w:hAnsi="Garamond"/>
          <w:bCs/>
          <w:sz w:val="22"/>
          <w:szCs w:val="22"/>
        </w:rPr>
        <w:t>0</w:t>
      </w:r>
      <w:r>
        <w:rPr>
          <w:rFonts w:ascii="Garamond" w:hAnsi="Garamond"/>
          <w:bCs/>
          <w:sz w:val="22"/>
          <w:szCs w:val="22"/>
        </w:rPr>
        <w:t>22</w:t>
      </w:r>
    </w:p>
    <w:p w14:paraId="52375E77" w14:textId="296F71CA" w:rsidR="001A2851" w:rsidRPr="001A2851" w:rsidRDefault="001A2851" w:rsidP="00301A6C">
      <w:pPr>
        <w:pStyle w:val="BodyText"/>
        <w:numPr>
          <w:ilvl w:val="0"/>
          <w:numId w:val="17"/>
        </w:numPr>
        <w:spacing w:before="10"/>
        <w:jc w:val="both"/>
        <w:rPr>
          <w:rFonts w:ascii="Garamond" w:eastAsiaTheme="minorHAnsi" w:hAnsi="Garamond"/>
          <w:sz w:val="22"/>
          <w:szCs w:val="22"/>
          <w:lang w:val="en-CA"/>
        </w:rPr>
      </w:pPr>
      <w:bookmarkStart w:id="2" w:name="OLE_LINK1"/>
      <w:bookmarkStart w:id="3" w:name="OLE_LINK2"/>
      <w:r w:rsidRPr="001A2851">
        <w:rPr>
          <w:rFonts w:ascii="Garamond" w:eastAsiaTheme="minorHAnsi" w:hAnsi="Garamond"/>
          <w:sz w:val="22"/>
          <w:szCs w:val="22"/>
          <w:lang w:val="en-CA"/>
        </w:rPr>
        <w:t xml:space="preserve">Developed a robust model using </w:t>
      </w:r>
      <w:r w:rsidRPr="001A2851">
        <w:rPr>
          <w:rFonts w:ascii="Garamond" w:eastAsiaTheme="minorHAnsi" w:hAnsi="Garamond"/>
          <w:b/>
          <w:bCs/>
          <w:sz w:val="22"/>
          <w:szCs w:val="22"/>
          <w:lang w:val="en-CA"/>
        </w:rPr>
        <w:t>OpenCV</w:t>
      </w:r>
      <w:r w:rsidRPr="001A2851">
        <w:rPr>
          <w:rFonts w:ascii="Garamond" w:eastAsiaTheme="minorHAnsi" w:hAnsi="Garamond"/>
          <w:sz w:val="22"/>
          <w:szCs w:val="22"/>
          <w:lang w:val="en-CA"/>
        </w:rPr>
        <w:t xml:space="preserve"> and </w:t>
      </w:r>
      <w:r w:rsidR="00F5408F">
        <w:rPr>
          <w:rFonts w:ascii="Garamond" w:eastAsiaTheme="minorHAnsi" w:hAnsi="Garamond"/>
          <w:b/>
          <w:bCs/>
          <w:sz w:val="22"/>
          <w:szCs w:val="22"/>
          <w:lang w:val="en-CA"/>
        </w:rPr>
        <w:t>M</w:t>
      </w:r>
      <w:r w:rsidRPr="009A4EB3">
        <w:rPr>
          <w:rFonts w:ascii="Garamond" w:eastAsiaTheme="minorHAnsi" w:hAnsi="Garamond"/>
          <w:b/>
          <w:bCs/>
          <w:sz w:val="22"/>
          <w:szCs w:val="22"/>
          <w:lang w:val="en-CA"/>
        </w:rPr>
        <w:t xml:space="preserve">achine </w:t>
      </w:r>
      <w:r w:rsidR="00F5408F">
        <w:rPr>
          <w:rFonts w:ascii="Garamond" w:eastAsiaTheme="minorHAnsi" w:hAnsi="Garamond"/>
          <w:b/>
          <w:bCs/>
          <w:sz w:val="22"/>
          <w:szCs w:val="22"/>
          <w:lang w:val="en-CA"/>
        </w:rPr>
        <w:t>L</w:t>
      </w:r>
      <w:r w:rsidRPr="009A4EB3">
        <w:rPr>
          <w:rFonts w:ascii="Garamond" w:eastAsiaTheme="minorHAnsi" w:hAnsi="Garamond"/>
          <w:b/>
          <w:bCs/>
          <w:sz w:val="22"/>
          <w:szCs w:val="22"/>
          <w:lang w:val="en-CA"/>
        </w:rPr>
        <w:t>earning</w:t>
      </w:r>
      <w:r w:rsidRPr="001A2851">
        <w:rPr>
          <w:rFonts w:ascii="Garamond" w:eastAsiaTheme="minorHAnsi" w:hAnsi="Garamond"/>
          <w:sz w:val="22"/>
          <w:szCs w:val="22"/>
          <w:lang w:val="en-CA"/>
        </w:rPr>
        <w:t>, achieving 91% accuracy in detecting masks, eyes, eyeball status, and head pose for individuals with or without masks</w:t>
      </w:r>
    </w:p>
    <w:p w14:paraId="52E26487" w14:textId="312FE9C0" w:rsidR="001A2851" w:rsidRDefault="001A2851" w:rsidP="00301A6C">
      <w:pPr>
        <w:numPr>
          <w:ilvl w:val="0"/>
          <w:numId w:val="17"/>
        </w:numPr>
        <w:jc w:val="both"/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sz w:val="22"/>
          <w:szCs w:val="22"/>
        </w:rPr>
        <w:t>Executed a market expansion plan to deploy the model in diverse settings, including online and offline proctored exams, classrooms, and driver monitoring systems, to assess attentiveness</w:t>
      </w:r>
    </w:p>
    <w:p w14:paraId="61586311" w14:textId="77777777" w:rsidR="0081140E" w:rsidRDefault="0081140E" w:rsidP="00996AE8">
      <w:pPr>
        <w:rPr>
          <w:rFonts w:ascii="Garamond" w:hAnsi="Garamond" w:cs="Times New Roman"/>
          <w:b/>
          <w:sz w:val="22"/>
          <w:szCs w:val="22"/>
        </w:rPr>
      </w:pPr>
    </w:p>
    <w:p w14:paraId="0D1CAE28" w14:textId="77777777" w:rsidR="0081140E" w:rsidRPr="00996AE8" w:rsidRDefault="0081140E" w:rsidP="0081140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2051FC2A" w14:textId="7B5934FA" w:rsidR="0081140E" w:rsidRDefault="00000000" w:rsidP="0081140E">
      <w:pPr>
        <w:rPr>
          <w:rFonts w:ascii="Garamond" w:hAnsi="Garamond" w:cs="Times New Roman"/>
          <w:bCs/>
          <w:sz w:val="22"/>
          <w:szCs w:val="22"/>
        </w:rPr>
      </w:pPr>
      <w:hyperlink r:id="rId7" w:history="1">
        <w:r w:rsidR="000D044A" w:rsidRPr="000D044A">
          <w:rPr>
            <w:rFonts w:ascii="Garamond" w:hAnsi="Garamond" w:cs="Times New Roman"/>
            <w:b/>
            <w:sz w:val="22"/>
            <w:szCs w:val="22"/>
          </w:rPr>
          <w:t>FetchZo: Real-Time Mobile Application for Shopping in Covid</w:t>
        </w:r>
      </w:hyperlink>
      <w:r w:rsidR="000D044A">
        <w:rPr>
          <w:rFonts w:ascii="Garamond" w:hAnsi="Garamond" w:cs="Times New Roman"/>
          <w:b/>
          <w:sz w:val="22"/>
          <w:szCs w:val="22"/>
        </w:rPr>
        <w:tab/>
      </w:r>
      <w:r w:rsidR="000D044A">
        <w:rPr>
          <w:rFonts w:ascii="Garamond" w:hAnsi="Garamond" w:cs="Times New Roman"/>
          <w:b/>
          <w:sz w:val="22"/>
          <w:szCs w:val="22"/>
        </w:rPr>
        <w:tab/>
      </w:r>
      <w:r w:rsidR="000D044A">
        <w:rPr>
          <w:rFonts w:ascii="Garamond" w:hAnsi="Garamond" w:cs="Times New Roman"/>
          <w:b/>
          <w:sz w:val="22"/>
          <w:szCs w:val="22"/>
        </w:rPr>
        <w:tab/>
      </w:r>
      <w:r w:rsidR="000D044A">
        <w:rPr>
          <w:rFonts w:ascii="Garamond" w:hAnsi="Garamond" w:cs="Times New Roman"/>
          <w:b/>
          <w:sz w:val="22"/>
          <w:szCs w:val="22"/>
        </w:rPr>
        <w:tab/>
      </w:r>
      <w:r w:rsidR="000D044A">
        <w:rPr>
          <w:rFonts w:ascii="Garamond" w:hAnsi="Garamond" w:cs="Times New Roman"/>
          <w:b/>
          <w:sz w:val="22"/>
          <w:szCs w:val="22"/>
        </w:rPr>
        <w:tab/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7B2F21">
        <w:rPr>
          <w:rFonts w:ascii="Garamond" w:hAnsi="Garamond" w:cs="Times New Roman"/>
          <w:bCs/>
          <w:sz w:val="22"/>
          <w:szCs w:val="22"/>
        </w:rPr>
        <w:t>202</w:t>
      </w:r>
      <w:r w:rsidR="0081140E">
        <w:rPr>
          <w:rFonts w:ascii="Garamond" w:hAnsi="Garamond" w:cs="Times New Roman"/>
          <w:bCs/>
          <w:sz w:val="22"/>
          <w:szCs w:val="22"/>
        </w:rPr>
        <w:t>0</w:t>
      </w:r>
    </w:p>
    <w:p w14:paraId="1590C2B4" w14:textId="77777777" w:rsidR="000D044A" w:rsidRPr="000D044A" w:rsidRDefault="000D044A" w:rsidP="000D044A">
      <w:pPr>
        <w:pStyle w:val="ListParagraph"/>
        <w:numPr>
          <w:ilvl w:val="0"/>
          <w:numId w:val="26"/>
        </w:numPr>
        <w:spacing w:after="0" w:line="240" w:lineRule="auto"/>
        <w:ind w:right="-17"/>
        <w:jc w:val="both"/>
        <w:rPr>
          <w:rFonts w:ascii="Garamond" w:hAnsi="Garamond" w:cs="Times New Roman"/>
          <w:bCs/>
        </w:rPr>
      </w:pPr>
      <w:r w:rsidRPr="000D044A">
        <w:rPr>
          <w:rFonts w:ascii="Garamond" w:hAnsi="Garamond" w:cs="Times New Roman"/>
          <w:bCs/>
        </w:rPr>
        <w:t xml:space="preserve">Pioneered a model for shopping purposes in COVID-19 pandemic situation to locate nearest shop by </w:t>
      </w:r>
      <w:r w:rsidRPr="004E16BA">
        <w:rPr>
          <w:rFonts w:ascii="Garamond" w:hAnsi="Garamond" w:cs="Times New Roman"/>
          <w:b/>
        </w:rPr>
        <w:t>K-means clustering</w:t>
      </w:r>
      <w:r w:rsidRPr="000D044A">
        <w:rPr>
          <w:rFonts w:ascii="Garamond" w:hAnsi="Garamond" w:cs="Times New Roman"/>
          <w:bCs/>
        </w:rPr>
        <w:t xml:space="preserve"> to cluster shops having specific items, with 90% accuracy, and give an update on current number of people present in shop leveraging </w:t>
      </w:r>
      <w:r w:rsidRPr="004E16BA">
        <w:rPr>
          <w:rFonts w:ascii="Garamond" w:hAnsi="Garamond" w:cs="Times New Roman"/>
          <w:b/>
        </w:rPr>
        <w:t>OpenCV</w:t>
      </w:r>
    </w:p>
    <w:p w14:paraId="6D8A2212" w14:textId="77777777" w:rsidR="000D044A" w:rsidRPr="000D044A" w:rsidRDefault="000D044A" w:rsidP="000D044A">
      <w:pPr>
        <w:pStyle w:val="ListParagraph"/>
        <w:numPr>
          <w:ilvl w:val="0"/>
          <w:numId w:val="26"/>
        </w:numPr>
        <w:spacing w:after="0" w:line="240" w:lineRule="auto"/>
        <w:ind w:right="-17"/>
        <w:jc w:val="both"/>
        <w:rPr>
          <w:rFonts w:ascii="Garamond" w:hAnsi="Garamond" w:cs="Times New Roman"/>
          <w:bCs/>
        </w:rPr>
      </w:pPr>
      <w:r w:rsidRPr="000D044A">
        <w:rPr>
          <w:rFonts w:ascii="Garamond" w:hAnsi="Garamond" w:cs="Times New Roman"/>
          <w:bCs/>
        </w:rPr>
        <w:t xml:space="preserve">Demonstrated app and presented model at International Conference on Sustainable Communication Networks and Applications, </w:t>
      </w:r>
      <w:r w:rsidRPr="004E16BA">
        <w:rPr>
          <w:rFonts w:ascii="Garamond" w:hAnsi="Garamond" w:cs="Times New Roman"/>
          <w:b/>
        </w:rPr>
        <w:t>ICSCN</w:t>
      </w:r>
      <w:r w:rsidRPr="000D044A">
        <w:rPr>
          <w:rFonts w:ascii="Garamond" w:hAnsi="Garamond" w:cs="Times New Roman"/>
          <w:bCs/>
        </w:rPr>
        <w:t xml:space="preserve">, </w:t>
      </w:r>
      <w:r w:rsidRPr="004E16BA">
        <w:rPr>
          <w:rFonts w:ascii="Garamond" w:hAnsi="Garamond" w:cs="Times New Roman"/>
          <w:b/>
        </w:rPr>
        <w:t>2020</w:t>
      </w:r>
    </w:p>
    <w:p w14:paraId="3C0393FB" w14:textId="77777777" w:rsidR="000D044A" w:rsidRDefault="000D044A" w:rsidP="0081140E">
      <w:pPr>
        <w:rPr>
          <w:rFonts w:ascii="Garamond" w:hAnsi="Garamond" w:cs="Times New Roman"/>
          <w:b/>
          <w:sz w:val="22"/>
          <w:szCs w:val="22"/>
        </w:rPr>
      </w:pPr>
    </w:p>
    <w:p w14:paraId="3DDE9A2F" w14:textId="5A338A47" w:rsidR="0081140E" w:rsidRPr="000D044A" w:rsidRDefault="00000000" w:rsidP="0081140E">
      <w:pPr>
        <w:rPr>
          <w:rFonts w:ascii="Garamond" w:hAnsi="Garamond" w:cs="Times New Roman"/>
          <w:b/>
          <w:sz w:val="22"/>
          <w:szCs w:val="22"/>
        </w:rPr>
      </w:pPr>
      <w:hyperlink r:id="rId8" w:history="1">
        <w:r w:rsidR="000D044A" w:rsidRPr="000D044A">
          <w:rPr>
            <w:rFonts w:ascii="Garamond" w:hAnsi="Garamond" w:cs="Times New Roman"/>
            <w:b/>
            <w:sz w:val="22"/>
            <w:szCs w:val="22"/>
          </w:rPr>
          <w:t>Automatic and Multi-Dimensional Pipe Cleaning Bot for Covid</w:t>
        </w:r>
      </w:hyperlink>
      <w:r w:rsidR="0081140E" w:rsidRPr="000D044A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8D5C10">
        <w:rPr>
          <w:rFonts w:ascii="Garamond" w:hAnsi="Garamond" w:cs="Times New Roman"/>
          <w:bCs/>
          <w:sz w:val="22"/>
          <w:szCs w:val="22"/>
        </w:rPr>
        <w:t>2020</w:t>
      </w:r>
    </w:p>
    <w:p w14:paraId="2B4582C5" w14:textId="77777777" w:rsidR="000D044A" w:rsidRPr="000D044A" w:rsidRDefault="000D044A" w:rsidP="000D044A">
      <w:pPr>
        <w:pStyle w:val="ListParagraph"/>
        <w:numPr>
          <w:ilvl w:val="0"/>
          <w:numId w:val="26"/>
        </w:numPr>
        <w:spacing w:after="0" w:line="240" w:lineRule="auto"/>
        <w:ind w:right="-17"/>
        <w:jc w:val="both"/>
        <w:rPr>
          <w:rFonts w:ascii="Garamond" w:hAnsi="Garamond" w:cs="Times New Roman"/>
          <w:bCs/>
        </w:rPr>
      </w:pPr>
      <w:r w:rsidRPr="000D044A">
        <w:rPr>
          <w:rFonts w:ascii="Garamond" w:hAnsi="Garamond" w:cs="Times New Roman"/>
          <w:bCs/>
        </w:rPr>
        <w:t>Fabricated a robot to cleanse inner sides of different diameter pipes automatically with one operator during COVID 19 situation</w:t>
      </w:r>
    </w:p>
    <w:p w14:paraId="24B678BD" w14:textId="77777777" w:rsidR="000D044A" w:rsidRPr="000D044A" w:rsidRDefault="000D044A" w:rsidP="000D044A">
      <w:pPr>
        <w:pStyle w:val="ListParagraph"/>
        <w:numPr>
          <w:ilvl w:val="0"/>
          <w:numId w:val="26"/>
        </w:numPr>
        <w:spacing w:after="0" w:line="240" w:lineRule="auto"/>
        <w:ind w:right="-17"/>
        <w:jc w:val="both"/>
        <w:rPr>
          <w:rFonts w:ascii="Garamond" w:hAnsi="Garamond" w:cs="Times New Roman"/>
          <w:bCs/>
        </w:rPr>
      </w:pPr>
      <w:r w:rsidRPr="000D044A">
        <w:rPr>
          <w:rFonts w:ascii="Garamond" w:hAnsi="Garamond" w:cs="Times New Roman"/>
          <w:bCs/>
        </w:rPr>
        <w:t xml:space="preserve">Implemented </w:t>
      </w:r>
      <w:r w:rsidRPr="004E16BA">
        <w:rPr>
          <w:rFonts w:ascii="Garamond" w:hAnsi="Garamond" w:cs="Times New Roman"/>
          <w:b/>
        </w:rPr>
        <w:t>OpenCV</w:t>
      </w:r>
      <w:r w:rsidRPr="000D044A">
        <w:rPr>
          <w:rFonts w:ascii="Garamond" w:hAnsi="Garamond" w:cs="Times New Roman"/>
          <w:bCs/>
        </w:rPr>
        <w:t xml:space="preserve"> and </w:t>
      </w:r>
      <w:r w:rsidRPr="004E16BA">
        <w:rPr>
          <w:rFonts w:ascii="Garamond" w:hAnsi="Garamond" w:cs="Times New Roman"/>
          <w:b/>
        </w:rPr>
        <w:t>Random Forest Algorithm</w:t>
      </w:r>
      <w:r w:rsidRPr="000D044A">
        <w:rPr>
          <w:rFonts w:ascii="Garamond" w:hAnsi="Garamond" w:cs="Times New Roman"/>
          <w:bCs/>
        </w:rPr>
        <w:t xml:space="preserve"> to detect and predict dirt areas of pipes where human hands cannot reach with 91% accuracy</w:t>
      </w:r>
    </w:p>
    <w:bookmarkEnd w:id="2"/>
    <w:bookmarkEnd w:id="3"/>
    <w:p w14:paraId="3BA50881" w14:textId="77777777" w:rsidR="000D044A" w:rsidRDefault="000D044A" w:rsidP="00996AE8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2CF58DA8" w14:textId="0A7B6A2D" w:rsidR="00996AE8" w:rsidRPr="00996AE8" w:rsidRDefault="00996AE8" w:rsidP="00996AE8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 w:rsidR="00E0397C">
        <w:rPr>
          <w:rFonts w:ascii="Garamond" w:hAnsi="Garamond" w:cs="Times New Roman"/>
          <w:b/>
        </w:rPr>
        <w:t xml:space="preserve">ducation </w:t>
      </w:r>
    </w:p>
    <w:p w14:paraId="038DD693" w14:textId="77777777" w:rsidR="00996AE8" w:rsidRPr="0056238E" w:rsidRDefault="00996AE8" w:rsidP="003A388E">
      <w:pPr>
        <w:rPr>
          <w:rFonts w:ascii="Garamond" w:hAnsi="Garamond" w:cs="Times New Roman"/>
          <w:b/>
          <w:sz w:val="13"/>
          <w:szCs w:val="13"/>
        </w:rPr>
      </w:pPr>
    </w:p>
    <w:p w14:paraId="2356E5BB" w14:textId="18F72859" w:rsidR="00F712C6" w:rsidRPr="00996AE8" w:rsidRDefault="00941D03" w:rsidP="00F712C6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F712C6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F712C6">
        <w:rPr>
          <w:rFonts w:ascii="Garamond" w:hAnsi="Garamond" w:cs="Times New Roman"/>
          <w:sz w:val="22"/>
          <w:szCs w:val="22"/>
        </w:rPr>
        <w:t xml:space="preserve">                      Dec.</w:t>
      </w:r>
      <w:r w:rsidR="00F712C6" w:rsidRPr="00996AE8">
        <w:rPr>
          <w:rFonts w:ascii="Garamond" w:hAnsi="Garamond" w:cs="Times New Roman"/>
          <w:sz w:val="22"/>
          <w:szCs w:val="22"/>
        </w:rPr>
        <w:t xml:space="preserve"> 20</w:t>
      </w:r>
      <w:r w:rsidR="00F712C6">
        <w:rPr>
          <w:rFonts w:ascii="Garamond" w:hAnsi="Garamond" w:cs="Times New Roman"/>
          <w:sz w:val="22"/>
          <w:szCs w:val="22"/>
        </w:rPr>
        <w:t>23</w:t>
      </w:r>
    </w:p>
    <w:p w14:paraId="57B7FF8A" w14:textId="218E7F7C" w:rsidR="00F712C6" w:rsidRPr="00996AE8" w:rsidRDefault="00F712C6" w:rsidP="00F712C6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0892EA8C" w14:textId="74895CD9" w:rsidR="001B4CE9" w:rsidRDefault="00F712C6" w:rsidP="001B4F98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3D850D94" w14:textId="77777777" w:rsidR="001B4CE9" w:rsidRDefault="001B4CE9" w:rsidP="00996AE8">
      <w:pPr>
        <w:rPr>
          <w:rFonts w:ascii="Garamond" w:hAnsi="Garamond" w:cs="Times New Roman"/>
          <w:b/>
          <w:sz w:val="22"/>
          <w:szCs w:val="22"/>
        </w:rPr>
      </w:pPr>
    </w:p>
    <w:p w14:paraId="736D6518" w14:textId="073CAB52" w:rsidR="00996AE8" w:rsidRPr="00996AE8" w:rsidRDefault="001A2851" w:rsidP="00996AE8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="00996AE8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E0397C">
        <w:rPr>
          <w:rFonts w:ascii="Garamond" w:hAnsi="Garamond" w:cs="Times New Roman"/>
          <w:sz w:val="22"/>
          <w:szCs w:val="22"/>
        </w:rPr>
        <w:t xml:space="preserve">                  </w:t>
      </w:r>
      <w:r w:rsidR="003A388E">
        <w:rPr>
          <w:rFonts w:ascii="Garamond" w:hAnsi="Garamond" w:cs="Times New Roman"/>
          <w:sz w:val="22"/>
          <w:szCs w:val="22"/>
        </w:rPr>
        <w:t xml:space="preserve">  </w:t>
      </w:r>
      <w:r w:rsidR="00E0397C">
        <w:rPr>
          <w:rFonts w:ascii="Garamond" w:hAnsi="Garamond" w:cs="Times New Roman"/>
          <w:sz w:val="22"/>
          <w:szCs w:val="22"/>
        </w:rPr>
        <w:t xml:space="preserve"> </w:t>
      </w:r>
      <w:r w:rsidR="000060FB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May</w:t>
      </w:r>
      <w:r w:rsidR="003A388E">
        <w:rPr>
          <w:rFonts w:ascii="Garamond" w:hAnsi="Garamond" w:cs="Times New Roman"/>
          <w:sz w:val="22"/>
          <w:szCs w:val="22"/>
        </w:rPr>
        <w:t>.</w:t>
      </w:r>
      <w:r w:rsidR="00996AE8" w:rsidRPr="00996AE8">
        <w:rPr>
          <w:rFonts w:ascii="Garamond" w:hAnsi="Garamond" w:cs="Times New Roman"/>
          <w:sz w:val="22"/>
          <w:szCs w:val="22"/>
        </w:rPr>
        <w:t xml:space="preserve"> 20</w:t>
      </w:r>
      <w:r w:rsidR="003A388E">
        <w:rPr>
          <w:rFonts w:ascii="Garamond" w:hAnsi="Garamond" w:cs="Times New Roman"/>
          <w:sz w:val="22"/>
          <w:szCs w:val="22"/>
        </w:rPr>
        <w:t>2</w:t>
      </w:r>
      <w:r>
        <w:rPr>
          <w:rFonts w:ascii="Garamond" w:hAnsi="Garamond" w:cs="Times New Roman"/>
          <w:sz w:val="22"/>
          <w:szCs w:val="22"/>
        </w:rPr>
        <w:t>2</w:t>
      </w:r>
    </w:p>
    <w:p w14:paraId="46CC438D" w14:textId="5984F181" w:rsidR="00996AE8" w:rsidRPr="00996AE8" w:rsidRDefault="001A2851" w:rsidP="00996AE8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="00996AE8"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B39BCBC" w14:textId="67B59986" w:rsidR="003A388E" w:rsidRPr="003A388E" w:rsidRDefault="003A388E" w:rsidP="003A388E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 w:rsidR="001A2851"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 w:rsidR="001A2851">
        <w:rPr>
          <w:rFonts w:ascii="Garamond" w:hAnsi="Garamond" w:cs="Times New Roman"/>
        </w:rPr>
        <w:t>.00</w:t>
      </w:r>
    </w:p>
    <w:p w14:paraId="6B2684CC" w14:textId="61D395D6" w:rsidR="003A388E" w:rsidRPr="00E9475A" w:rsidRDefault="003A388E" w:rsidP="00E9475A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Awarded </w:t>
      </w:r>
      <w:r w:rsidR="001A2851">
        <w:rPr>
          <w:rFonts w:ascii="Garamond" w:hAnsi="Garamond" w:cs="Times New Roman"/>
        </w:rPr>
        <w:t>Merit Certificate for Academic Excellence</w:t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  <w:t xml:space="preserve">       201</w:t>
      </w:r>
      <w:r w:rsidR="00F712C6" w:rsidRPr="00E9475A">
        <w:rPr>
          <w:rFonts w:ascii="Garamond" w:hAnsi="Garamond" w:cs="Times New Roman"/>
        </w:rPr>
        <w:t>9</w:t>
      </w:r>
      <w:r w:rsidRPr="00E9475A">
        <w:rPr>
          <w:rFonts w:ascii="Garamond" w:hAnsi="Garamond" w:cs="Times New Roman"/>
        </w:rPr>
        <w:t xml:space="preserve"> - 202</w:t>
      </w:r>
      <w:r w:rsidR="00F712C6" w:rsidRPr="00E9475A">
        <w:rPr>
          <w:rFonts w:ascii="Garamond" w:hAnsi="Garamond" w:cs="Times New Roman"/>
        </w:rPr>
        <w:t>0</w:t>
      </w:r>
    </w:p>
    <w:p w14:paraId="7B3ECDF6" w14:textId="16A3F6A4" w:rsidR="00996AE8" w:rsidRPr="0056238E" w:rsidRDefault="00996AE8" w:rsidP="003A388E">
      <w:pPr>
        <w:spacing w:after="40"/>
        <w:rPr>
          <w:rFonts w:ascii="Garamond" w:hAnsi="Garamond" w:cs="Times New Roman"/>
          <w:bCs/>
          <w:sz w:val="16"/>
          <w:szCs w:val="16"/>
        </w:rPr>
      </w:pPr>
    </w:p>
    <w:p w14:paraId="1AE88BC6" w14:textId="0C9479DA" w:rsidR="003A388E" w:rsidRPr="00996AE8" w:rsidRDefault="003A388E" w:rsidP="003A388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72246A31" w14:textId="77777777" w:rsidR="003A388E" w:rsidRPr="0056238E" w:rsidRDefault="003A388E" w:rsidP="003A388E">
      <w:pPr>
        <w:spacing w:after="40"/>
        <w:rPr>
          <w:rFonts w:ascii="Garamond" w:hAnsi="Garamond" w:cs="Times New Roman"/>
          <w:bCs/>
          <w:sz w:val="21"/>
          <w:szCs w:val="21"/>
        </w:rPr>
      </w:pPr>
    </w:p>
    <w:p w14:paraId="4E1B3F4C" w14:textId="4AB6695F" w:rsidR="001B4F98" w:rsidRPr="001B4F98" w:rsidRDefault="00F712C6" w:rsidP="001B4F98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1B4F98">
        <w:rPr>
          <w:rFonts w:ascii="Garamond" w:hAnsi="Garamond" w:cs="Times New Roman"/>
          <w:b/>
          <w:bCs/>
          <w:sz w:val="22"/>
          <w:szCs w:val="22"/>
        </w:rPr>
        <w:t>Responsible AI Symposium</w:t>
      </w:r>
      <w:r w:rsidR="003A388E" w:rsidRPr="001B4F98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B4F98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1B4F98" w:rsidRPr="00A20902">
        <w:rPr>
          <w:rFonts w:ascii="Garamond" w:hAnsi="Garamond" w:cs="Times New Roman"/>
          <w:sz w:val="22"/>
          <w:szCs w:val="22"/>
        </w:rPr>
        <w:t>2023</w:t>
      </w:r>
    </w:p>
    <w:p w14:paraId="06582061" w14:textId="77777777" w:rsidR="001B4F98" w:rsidRPr="001B4F98" w:rsidRDefault="001B4F98" w:rsidP="004578F6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1B4F98">
        <w:rPr>
          <w:rFonts w:ascii="Garamond" w:hAnsi="Garamond" w:cs="Times New Roman"/>
          <w:bCs/>
        </w:rPr>
        <w:t>Achieved award an at the Responsible Artificial Intelligence Symposium 2023, surpassing 40 other contenders, through my extensive research and dedication to harnessing Responsible AI's potential to improve healthcare</w:t>
      </w:r>
      <w:r w:rsidRPr="001B4F98">
        <w:rPr>
          <w:rFonts w:ascii="Garamond" w:hAnsi="Garamond" w:cs="Times New Roman"/>
          <w:bCs/>
        </w:rPr>
        <w:tab/>
        <w:t xml:space="preserve">     </w:t>
      </w:r>
    </w:p>
    <w:p w14:paraId="4099468E" w14:textId="77777777" w:rsidR="006128CF" w:rsidRDefault="006128CF" w:rsidP="003A388E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</w:p>
    <w:p w14:paraId="465155F0" w14:textId="7A60756B" w:rsidR="006128CF" w:rsidRDefault="00F712C6" w:rsidP="003A388E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6128CF">
        <w:rPr>
          <w:rFonts w:ascii="Garamond" w:hAnsi="Garamond" w:cs="Times New Roman"/>
          <w:b/>
          <w:bCs/>
          <w:sz w:val="22"/>
          <w:szCs w:val="22"/>
        </w:rPr>
        <w:t>Chai Time Hack</w:t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A20902" w:rsidRPr="00A20902">
        <w:rPr>
          <w:rFonts w:ascii="Garamond" w:hAnsi="Garamond" w:cs="Times New Roman"/>
          <w:sz w:val="22"/>
          <w:szCs w:val="22"/>
        </w:rPr>
        <w:t>202</w:t>
      </w:r>
      <w:r w:rsidR="00A20902">
        <w:rPr>
          <w:rFonts w:ascii="Garamond" w:hAnsi="Garamond" w:cs="Times New Roman"/>
          <w:sz w:val="22"/>
          <w:szCs w:val="22"/>
        </w:rPr>
        <w:t>2</w:t>
      </w:r>
    </w:p>
    <w:p w14:paraId="238733E1" w14:textId="33DCA475" w:rsidR="006128CF" w:rsidRPr="006128CF" w:rsidRDefault="006128CF" w:rsidP="003A388E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6128CF">
        <w:rPr>
          <w:rFonts w:ascii="Garamond" w:hAnsi="Garamond" w:cs="Times New Roman"/>
        </w:rPr>
        <w:t xml:space="preserve">Secured first position as a team, developing a robust application for detecting store occupancy during the COVID-19 hackathon leveraging </w:t>
      </w:r>
      <w:r w:rsidRPr="00D43F39">
        <w:rPr>
          <w:rFonts w:ascii="Garamond" w:hAnsi="Garamond" w:cs="Times New Roman"/>
          <w:b/>
          <w:bCs/>
        </w:rPr>
        <w:t>Python</w:t>
      </w:r>
      <w:r w:rsidRPr="006128CF">
        <w:rPr>
          <w:rFonts w:ascii="Garamond" w:hAnsi="Garamond" w:cs="Times New Roman"/>
        </w:rPr>
        <w:t xml:space="preserve">, </w:t>
      </w:r>
      <w:r w:rsidRPr="00D43F39">
        <w:rPr>
          <w:rFonts w:ascii="Garamond" w:hAnsi="Garamond" w:cs="Times New Roman"/>
          <w:b/>
          <w:bCs/>
        </w:rPr>
        <w:t>Bluetooth</w:t>
      </w:r>
    </w:p>
    <w:sectPr w:rsidR="006128CF" w:rsidRPr="006128CF" w:rsidSect="00996AE8">
      <w:pgSz w:w="12240" w:h="15840"/>
      <w:pgMar w:top="1080" w:right="720" w:bottom="108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6A745476">
      <w:start w:val="1"/>
      <w:numFmt w:val="bullet"/>
      <w:lvlText w:val=""/>
      <w:lvlJc w:val="left"/>
      <w:pPr>
        <w:ind w:left="862" w:hanging="360"/>
      </w:pPr>
      <w:rPr>
        <w:rFonts w:ascii="Symbol" w:hAnsi="Symbol"/>
      </w:rPr>
    </w:lvl>
    <w:lvl w:ilvl="1" w:tplc="84285948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/>
      </w:rPr>
    </w:lvl>
    <w:lvl w:ilvl="2" w:tplc="763AF31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/>
      </w:rPr>
    </w:lvl>
    <w:lvl w:ilvl="3" w:tplc="7CBE00A0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/>
      </w:rPr>
    </w:lvl>
    <w:lvl w:ilvl="4" w:tplc="361A0848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/>
      </w:rPr>
    </w:lvl>
    <w:lvl w:ilvl="5" w:tplc="10029B3E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/>
      </w:rPr>
    </w:lvl>
    <w:lvl w:ilvl="6" w:tplc="424A5CAE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/>
      </w:rPr>
    </w:lvl>
    <w:lvl w:ilvl="7" w:tplc="F3F229B8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/>
      </w:rPr>
    </w:lvl>
    <w:lvl w:ilvl="8" w:tplc="ED7668FC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8E04B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ECF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E4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45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02E3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52F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183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8AB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7C4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1B001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2E3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46F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9E0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2A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368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AC63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90CC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0A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4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6964A8"/>
    <w:multiLevelType w:val="hybridMultilevel"/>
    <w:tmpl w:val="93CA261E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5DA5"/>
    <w:multiLevelType w:val="hybridMultilevel"/>
    <w:tmpl w:val="9BD4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F1698"/>
    <w:multiLevelType w:val="hybridMultilevel"/>
    <w:tmpl w:val="5A889B0E"/>
    <w:lvl w:ilvl="0" w:tplc="DC1E16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952978"/>
    <w:multiLevelType w:val="hybridMultilevel"/>
    <w:tmpl w:val="1E28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75E46"/>
    <w:multiLevelType w:val="hybridMultilevel"/>
    <w:tmpl w:val="C526EC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C0151"/>
    <w:multiLevelType w:val="hybridMultilevel"/>
    <w:tmpl w:val="69960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29"/>
  </w:num>
  <w:num w:numId="2" w16cid:durableId="2025785919">
    <w:abstractNumId w:val="12"/>
  </w:num>
  <w:num w:numId="3" w16cid:durableId="513302468">
    <w:abstractNumId w:val="22"/>
  </w:num>
  <w:num w:numId="4" w16cid:durableId="2008287643">
    <w:abstractNumId w:val="5"/>
  </w:num>
  <w:num w:numId="5" w16cid:durableId="240800316">
    <w:abstractNumId w:val="19"/>
  </w:num>
  <w:num w:numId="6" w16cid:durableId="964695445">
    <w:abstractNumId w:val="25"/>
  </w:num>
  <w:num w:numId="7" w16cid:durableId="1964849280">
    <w:abstractNumId w:val="20"/>
  </w:num>
  <w:num w:numId="8" w16cid:durableId="623118393">
    <w:abstractNumId w:val="4"/>
  </w:num>
  <w:num w:numId="9" w16cid:durableId="626935799">
    <w:abstractNumId w:val="10"/>
  </w:num>
  <w:num w:numId="10" w16cid:durableId="1923443778">
    <w:abstractNumId w:val="17"/>
  </w:num>
  <w:num w:numId="11" w16cid:durableId="1451783188">
    <w:abstractNumId w:val="16"/>
  </w:num>
  <w:num w:numId="12" w16cid:durableId="375474070">
    <w:abstractNumId w:val="7"/>
  </w:num>
  <w:num w:numId="13" w16cid:durableId="1155151142">
    <w:abstractNumId w:val="23"/>
  </w:num>
  <w:num w:numId="14" w16cid:durableId="1333100452">
    <w:abstractNumId w:val="24"/>
  </w:num>
  <w:num w:numId="15" w16cid:durableId="1800760929">
    <w:abstractNumId w:val="21"/>
  </w:num>
  <w:num w:numId="16" w16cid:durableId="385181762">
    <w:abstractNumId w:val="28"/>
  </w:num>
  <w:num w:numId="17" w16cid:durableId="417363649">
    <w:abstractNumId w:val="26"/>
  </w:num>
  <w:num w:numId="18" w16cid:durableId="1124344839">
    <w:abstractNumId w:val="13"/>
  </w:num>
  <w:num w:numId="19" w16cid:durableId="1882596507">
    <w:abstractNumId w:val="0"/>
  </w:num>
  <w:num w:numId="20" w16cid:durableId="1879782239">
    <w:abstractNumId w:val="1"/>
  </w:num>
  <w:num w:numId="21" w16cid:durableId="1396664255">
    <w:abstractNumId w:val="2"/>
  </w:num>
  <w:num w:numId="22" w16cid:durableId="503977723">
    <w:abstractNumId w:val="6"/>
  </w:num>
  <w:num w:numId="23" w16cid:durableId="1825122469">
    <w:abstractNumId w:val="3"/>
  </w:num>
  <w:num w:numId="24" w16cid:durableId="2015107597">
    <w:abstractNumId w:val="8"/>
  </w:num>
  <w:num w:numId="25" w16cid:durableId="2078941947">
    <w:abstractNumId w:val="11"/>
  </w:num>
  <w:num w:numId="26" w16cid:durableId="1901162185">
    <w:abstractNumId w:val="15"/>
  </w:num>
  <w:num w:numId="27" w16cid:durableId="1677223290">
    <w:abstractNumId w:val="18"/>
  </w:num>
  <w:num w:numId="28" w16cid:durableId="1931504655">
    <w:abstractNumId w:val="9"/>
  </w:num>
  <w:num w:numId="29" w16cid:durableId="425200409">
    <w:abstractNumId w:val="27"/>
  </w:num>
  <w:num w:numId="30" w16cid:durableId="7742493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S1NDUyMDc3tDRX0lEKTi0uzszPAykwrQUAmQFVbiwAAAA="/>
  </w:docVars>
  <w:rsids>
    <w:rsidRoot w:val="006248CD"/>
    <w:rsid w:val="000060FB"/>
    <w:rsid w:val="00015EA5"/>
    <w:rsid w:val="000162A1"/>
    <w:rsid w:val="000234F3"/>
    <w:rsid w:val="00065EE6"/>
    <w:rsid w:val="0008042F"/>
    <w:rsid w:val="00085816"/>
    <w:rsid w:val="00091EF1"/>
    <w:rsid w:val="000A4A55"/>
    <w:rsid w:val="000A7E1D"/>
    <w:rsid w:val="000C2AF0"/>
    <w:rsid w:val="000C737D"/>
    <w:rsid w:val="000D044A"/>
    <w:rsid w:val="000D632E"/>
    <w:rsid w:val="000F1CB1"/>
    <w:rsid w:val="00101DB7"/>
    <w:rsid w:val="00111365"/>
    <w:rsid w:val="00132F83"/>
    <w:rsid w:val="0014002C"/>
    <w:rsid w:val="001560A9"/>
    <w:rsid w:val="00162737"/>
    <w:rsid w:val="00166B4A"/>
    <w:rsid w:val="00192366"/>
    <w:rsid w:val="0019504C"/>
    <w:rsid w:val="00195114"/>
    <w:rsid w:val="001A2851"/>
    <w:rsid w:val="001A4E6D"/>
    <w:rsid w:val="001A4EDE"/>
    <w:rsid w:val="001A572F"/>
    <w:rsid w:val="001B1B80"/>
    <w:rsid w:val="001B4CE9"/>
    <w:rsid w:val="001B4F98"/>
    <w:rsid w:val="001B5833"/>
    <w:rsid w:val="001B6C92"/>
    <w:rsid w:val="001C13DB"/>
    <w:rsid w:val="001D17D9"/>
    <w:rsid w:val="001D64B4"/>
    <w:rsid w:val="001E47E9"/>
    <w:rsid w:val="001F114B"/>
    <w:rsid w:val="0020105F"/>
    <w:rsid w:val="002129C2"/>
    <w:rsid w:val="00225624"/>
    <w:rsid w:val="00226BE6"/>
    <w:rsid w:val="00247826"/>
    <w:rsid w:val="00250D79"/>
    <w:rsid w:val="002551AB"/>
    <w:rsid w:val="00270B70"/>
    <w:rsid w:val="002724EB"/>
    <w:rsid w:val="00275DA3"/>
    <w:rsid w:val="00295D05"/>
    <w:rsid w:val="002A1530"/>
    <w:rsid w:val="002A337C"/>
    <w:rsid w:val="002A6353"/>
    <w:rsid w:val="002C0F53"/>
    <w:rsid w:val="002C4D1B"/>
    <w:rsid w:val="002D1F14"/>
    <w:rsid w:val="002E1589"/>
    <w:rsid w:val="002F0B90"/>
    <w:rsid w:val="002F0D1A"/>
    <w:rsid w:val="002F1576"/>
    <w:rsid w:val="00301A6C"/>
    <w:rsid w:val="003026AC"/>
    <w:rsid w:val="003063B3"/>
    <w:rsid w:val="00312AAC"/>
    <w:rsid w:val="003135B0"/>
    <w:rsid w:val="00332E5F"/>
    <w:rsid w:val="00340AF7"/>
    <w:rsid w:val="00354528"/>
    <w:rsid w:val="00357623"/>
    <w:rsid w:val="00367F9A"/>
    <w:rsid w:val="003714D6"/>
    <w:rsid w:val="00393F81"/>
    <w:rsid w:val="003A025B"/>
    <w:rsid w:val="003A03F8"/>
    <w:rsid w:val="003A388E"/>
    <w:rsid w:val="003A7AE6"/>
    <w:rsid w:val="003B7281"/>
    <w:rsid w:val="003D2DD6"/>
    <w:rsid w:val="003E0985"/>
    <w:rsid w:val="003E4A05"/>
    <w:rsid w:val="003F1A66"/>
    <w:rsid w:val="003F66BB"/>
    <w:rsid w:val="003F66DF"/>
    <w:rsid w:val="004076B3"/>
    <w:rsid w:val="00412673"/>
    <w:rsid w:val="004148EB"/>
    <w:rsid w:val="004172E4"/>
    <w:rsid w:val="00425EF4"/>
    <w:rsid w:val="00430EBF"/>
    <w:rsid w:val="00431881"/>
    <w:rsid w:val="00436183"/>
    <w:rsid w:val="004578F6"/>
    <w:rsid w:val="00461BBB"/>
    <w:rsid w:val="00461D48"/>
    <w:rsid w:val="00466AC0"/>
    <w:rsid w:val="004713C2"/>
    <w:rsid w:val="00482206"/>
    <w:rsid w:val="00482C02"/>
    <w:rsid w:val="0048482F"/>
    <w:rsid w:val="004848AC"/>
    <w:rsid w:val="00493865"/>
    <w:rsid w:val="004B1893"/>
    <w:rsid w:val="004B221C"/>
    <w:rsid w:val="004C041A"/>
    <w:rsid w:val="004C4D00"/>
    <w:rsid w:val="004C606E"/>
    <w:rsid w:val="004E16BA"/>
    <w:rsid w:val="004E674D"/>
    <w:rsid w:val="004F5F12"/>
    <w:rsid w:val="0052334D"/>
    <w:rsid w:val="005270D7"/>
    <w:rsid w:val="00527AF8"/>
    <w:rsid w:val="00552354"/>
    <w:rsid w:val="00554876"/>
    <w:rsid w:val="00554D03"/>
    <w:rsid w:val="005564D1"/>
    <w:rsid w:val="0056238E"/>
    <w:rsid w:val="00570519"/>
    <w:rsid w:val="005718E9"/>
    <w:rsid w:val="00573B64"/>
    <w:rsid w:val="00581C84"/>
    <w:rsid w:val="00583ADA"/>
    <w:rsid w:val="0058489C"/>
    <w:rsid w:val="00584E67"/>
    <w:rsid w:val="005932A5"/>
    <w:rsid w:val="005A7DDE"/>
    <w:rsid w:val="005B143C"/>
    <w:rsid w:val="005B2CC6"/>
    <w:rsid w:val="005C0084"/>
    <w:rsid w:val="005C3AE6"/>
    <w:rsid w:val="005C72AE"/>
    <w:rsid w:val="005D6F76"/>
    <w:rsid w:val="005E5714"/>
    <w:rsid w:val="005F4487"/>
    <w:rsid w:val="00602DD0"/>
    <w:rsid w:val="00603F90"/>
    <w:rsid w:val="00604337"/>
    <w:rsid w:val="00606E08"/>
    <w:rsid w:val="006128CF"/>
    <w:rsid w:val="00614572"/>
    <w:rsid w:val="00620F70"/>
    <w:rsid w:val="00621267"/>
    <w:rsid w:val="00622915"/>
    <w:rsid w:val="006248CD"/>
    <w:rsid w:val="00625F43"/>
    <w:rsid w:val="0063070B"/>
    <w:rsid w:val="006317B8"/>
    <w:rsid w:val="00635379"/>
    <w:rsid w:val="00640911"/>
    <w:rsid w:val="006423EE"/>
    <w:rsid w:val="006456D1"/>
    <w:rsid w:val="0066135A"/>
    <w:rsid w:val="00670B8A"/>
    <w:rsid w:val="00676576"/>
    <w:rsid w:val="00696119"/>
    <w:rsid w:val="006A4BE5"/>
    <w:rsid w:val="006B06E7"/>
    <w:rsid w:val="006B541B"/>
    <w:rsid w:val="006B7027"/>
    <w:rsid w:val="006C1721"/>
    <w:rsid w:val="006D0328"/>
    <w:rsid w:val="006D06AB"/>
    <w:rsid w:val="006D7EC0"/>
    <w:rsid w:val="006E4B2A"/>
    <w:rsid w:val="006E6077"/>
    <w:rsid w:val="006F582E"/>
    <w:rsid w:val="00700807"/>
    <w:rsid w:val="00707165"/>
    <w:rsid w:val="00711770"/>
    <w:rsid w:val="00716DAF"/>
    <w:rsid w:val="00717C41"/>
    <w:rsid w:val="00735CB1"/>
    <w:rsid w:val="007368C8"/>
    <w:rsid w:val="00745D98"/>
    <w:rsid w:val="00754142"/>
    <w:rsid w:val="007603CA"/>
    <w:rsid w:val="00760462"/>
    <w:rsid w:val="00761EA7"/>
    <w:rsid w:val="00763EAC"/>
    <w:rsid w:val="0076680C"/>
    <w:rsid w:val="00777A3F"/>
    <w:rsid w:val="0079114A"/>
    <w:rsid w:val="007A21F5"/>
    <w:rsid w:val="007A49AA"/>
    <w:rsid w:val="007B2F21"/>
    <w:rsid w:val="007B4BA4"/>
    <w:rsid w:val="007D36E2"/>
    <w:rsid w:val="007D7859"/>
    <w:rsid w:val="007E4214"/>
    <w:rsid w:val="007F179A"/>
    <w:rsid w:val="007F7C3F"/>
    <w:rsid w:val="00800ADF"/>
    <w:rsid w:val="0081140E"/>
    <w:rsid w:val="008209C8"/>
    <w:rsid w:val="00831752"/>
    <w:rsid w:val="0084079A"/>
    <w:rsid w:val="0084085E"/>
    <w:rsid w:val="0084279B"/>
    <w:rsid w:val="00844B32"/>
    <w:rsid w:val="00851852"/>
    <w:rsid w:val="0085432F"/>
    <w:rsid w:val="00855BF2"/>
    <w:rsid w:val="0085673D"/>
    <w:rsid w:val="00860DCA"/>
    <w:rsid w:val="00861270"/>
    <w:rsid w:val="00874A59"/>
    <w:rsid w:val="00881C65"/>
    <w:rsid w:val="0088723E"/>
    <w:rsid w:val="008A2A35"/>
    <w:rsid w:val="008B1B05"/>
    <w:rsid w:val="008B6030"/>
    <w:rsid w:val="008D00C2"/>
    <w:rsid w:val="008D3D97"/>
    <w:rsid w:val="008D4DF1"/>
    <w:rsid w:val="008D5C10"/>
    <w:rsid w:val="008D5DC4"/>
    <w:rsid w:val="008E1E55"/>
    <w:rsid w:val="008E2FAA"/>
    <w:rsid w:val="008F2B38"/>
    <w:rsid w:val="008F3111"/>
    <w:rsid w:val="00903D80"/>
    <w:rsid w:val="00907363"/>
    <w:rsid w:val="00911446"/>
    <w:rsid w:val="009205DE"/>
    <w:rsid w:val="00930D64"/>
    <w:rsid w:val="009376C4"/>
    <w:rsid w:val="009378B8"/>
    <w:rsid w:val="00941D03"/>
    <w:rsid w:val="00943638"/>
    <w:rsid w:val="00956C96"/>
    <w:rsid w:val="00960CDB"/>
    <w:rsid w:val="00963490"/>
    <w:rsid w:val="00967AD7"/>
    <w:rsid w:val="00967DCB"/>
    <w:rsid w:val="0097359D"/>
    <w:rsid w:val="00993BD3"/>
    <w:rsid w:val="00996AE8"/>
    <w:rsid w:val="009A105F"/>
    <w:rsid w:val="009A4EB3"/>
    <w:rsid w:val="009A6E74"/>
    <w:rsid w:val="009B49A6"/>
    <w:rsid w:val="009B52A9"/>
    <w:rsid w:val="009C0F47"/>
    <w:rsid w:val="009E42A5"/>
    <w:rsid w:val="009E795F"/>
    <w:rsid w:val="009F252D"/>
    <w:rsid w:val="009F6AFE"/>
    <w:rsid w:val="00A13C49"/>
    <w:rsid w:val="00A1454A"/>
    <w:rsid w:val="00A20902"/>
    <w:rsid w:val="00A25BF1"/>
    <w:rsid w:val="00A32168"/>
    <w:rsid w:val="00A46C7C"/>
    <w:rsid w:val="00A53726"/>
    <w:rsid w:val="00A608B6"/>
    <w:rsid w:val="00A60E24"/>
    <w:rsid w:val="00A6138F"/>
    <w:rsid w:val="00A755FF"/>
    <w:rsid w:val="00A77DB3"/>
    <w:rsid w:val="00A82A0D"/>
    <w:rsid w:val="00A87C8E"/>
    <w:rsid w:val="00AA2E75"/>
    <w:rsid w:val="00AA2FF9"/>
    <w:rsid w:val="00AA501C"/>
    <w:rsid w:val="00AB7613"/>
    <w:rsid w:val="00AE06A2"/>
    <w:rsid w:val="00AE1034"/>
    <w:rsid w:val="00AF0DD0"/>
    <w:rsid w:val="00AF7B3E"/>
    <w:rsid w:val="00B137CA"/>
    <w:rsid w:val="00B17A4F"/>
    <w:rsid w:val="00B34E45"/>
    <w:rsid w:val="00B35F13"/>
    <w:rsid w:val="00B54919"/>
    <w:rsid w:val="00B57700"/>
    <w:rsid w:val="00B71AA1"/>
    <w:rsid w:val="00B80A31"/>
    <w:rsid w:val="00B82C01"/>
    <w:rsid w:val="00B95BD9"/>
    <w:rsid w:val="00BA0504"/>
    <w:rsid w:val="00BA6FBC"/>
    <w:rsid w:val="00BB0349"/>
    <w:rsid w:val="00BC0BD1"/>
    <w:rsid w:val="00BC28A3"/>
    <w:rsid w:val="00BC45F4"/>
    <w:rsid w:val="00BC661F"/>
    <w:rsid w:val="00BE3401"/>
    <w:rsid w:val="00BE4D1A"/>
    <w:rsid w:val="00BE7996"/>
    <w:rsid w:val="00BF4740"/>
    <w:rsid w:val="00BF5A0B"/>
    <w:rsid w:val="00C02AE8"/>
    <w:rsid w:val="00C06A3E"/>
    <w:rsid w:val="00C11AED"/>
    <w:rsid w:val="00C20508"/>
    <w:rsid w:val="00C302AF"/>
    <w:rsid w:val="00C435B1"/>
    <w:rsid w:val="00C44CC4"/>
    <w:rsid w:val="00C50199"/>
    <w:rsid w:val="00C54FDA"/>
    <w:rsid w:val="00C55632"/>
    <w:rsid w:val="00C7607B"/>
    <w:rsid w:val="00C76A60"/>
    <w:rsid w:val="00C815BD"/>
    <w:rsid w:val="00C822D5"/>
    <w:rsid w:val="00C86FDA"/>
    <w:rsid w:val="00C87CC5"/>
    <w:rsid w:val="00C90BA6"/>
    <w:rsid w:val="00CA5528"/>
    <w:rsid w:val="00CB0975"/>
    <w:rsid w:val="00CB3244"/>
    <w:rsid w:val="00CC5836"/>
    <w:rsid w:val="00CF0DD9"/>
    <w:rsid w:val="00CF1786"/>
    <w:rsid w:val="00CF74C4"/>
    <w:rsid w:val="00D12D9D"/>
    <w:rsid w:val="00D17918"/>
    <w:rsid w:val="00D357D7"/>
    <w:rsid w:val="00D369F6"/>
    <w:rsid w:val="00D43F39"/>
    <w:rsid w:val="00D45587"/>
    <w:rsid w:val="00D55808"/>
    <w:rsid w:val="00D66363"/>
    <w:rsid w:val="00D66D0C"/>
    <w:rsid w:val="00D73F70"/>
    <w:rsid w:val="00D7726B"/>
    <w:rsid w:val="00D84666"/>
    <w:rsid w:val="00DA26BC"/>
    <w:rsid w:val="00DA3F67"/>
    <w:rsid w:val="00DB14BC"/>
    <w:rsid w:val="00DB193C"/>
    <w:rsid w:val="00DB460B"/>
    <w:rsid w:val="00DB7E37"/>
    <w:rsid w:val="00DC2009"/>
    <w:rsid w:val="00DE065C"/>
    <w:rsid w:val="00DE6EAB"/>
    <w:rsid w:val="00DE7A31"/>
    <w:rsid w:val="00E0397C"/>
    <w:rsid w:val="00E1518D"/>
    <w:rsid w:val="00E172DC"/>
    <w:rsid w:val="00E23232"/>
    <w:rsid w:val="00E266D1"/>
    <w:rsid w:val="00E278A2"/>
    <w:rsid w:val="00E31C17"/>
    <w:rsid w:val="00E342B7"/>
    <w:rsid w:val="00E41D51"/>
    <w:rsid w:val="00E43DE7"/>
    <w:rsid w:val="00E47887"/>
    <w:rsid w:val="00E671F5"/>
    <w:rsid w:val="00E87802"/>
    <w:rsid w:val="00E91E34"/>
    <w:rsid w:val="00E9475A"/>
    <w:rsid w:val="00EB0D1F"/>
    <w:rsid w:val="00EB0F76"/>
    <w:rsid w:val="00EB1F96"/>
    <w:rsid w:val="00EB28BB"/>
    <w:rsid w:val="00EB37D0"/>
    <w:rsid w:val="00EB780D"/>
    <w:rsid w:val="00EC4640"/>
    <w:rsid w:val="00EF05A7"/>
    <w:rsid w:val="00EF3323"/>
    <w:rsid w:val="00EF3989"/>
    <w:rsid w:val="00EF47FE"/>
    <w:rsid w:val="00F0210B"/>
    <w:rsid w:val="00F13C98"/>
    <w:rsid w:val="00F16D32"/>
    <w:rsid w:val="00F20509"/>
    <w:rsid w:val="00F216B6"/>
    <w:rsid w:val="00F24B11"/>
    <w:rsid w:val="00F336E2"/>
    <w:rsid w:val="00F35780"/>
    <w:rsid w:val="00F504CD"/>
    <w:rsid w:val="00F53D72"/>
    <w:rsid w:val="00F5408F"/>
    <w:rsid w:val="00F5532B"/>
    <w:rsid w:val="00F55C58"/>
    <w:rsid w:val="00F61B29"/>
    <w:rsid w:val="00F62143"/>
    <w:rsid w:val="00F631A6"/>
    <w:rsid w:val="00F63635"/>
    <w:rsid w:val="00F657DF"/>
    <w:rsid w:val="00F712C6"/>
    <w:rsid w:val="00F90EF3"/>
    <w:rsid w:val="00F977A0"/>
    <w:rsid w:val="00FA3C06"/>
    <w:rsid w:val="00FB41A7"/>
    <w:rsid w:val="00FB4848"/>
    <w:rsid w:val="00FB4A0D"/>
    <w:rsid w:val="00FD5C37"/>
    <w:rsid w:val="00FE297F"/>
    <w:rsid w:val="00FF0D18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B143C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143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ullet-texttext-leftfs13word-wrap-normal">
    <w:name w:val="bullet-text text-left fs13 word-wrap-normal"/>
    <w:basedOn w:val="DefaultParagraphFont"/>
    <w:rsid w:val="005B143C"/>
  </w:style>
  <w:style w:type="character" w:customStyle="1" w:styleId="fs13fw4">
    <w:name w:val="fs13 fw4"/>
    <w:basedOn w:val="DefaultParagraphFont"/>
    <w:rsid w:val="005B143C"/>
  </w:style>
  <w:style w:type="character" w:customStyle="1" w:styleId="fs13fw6overflow-hidden">
    <w:name w:val="fs13 fw6 overflow-hidden"/>
    <w:basedOn w:val="DefaultParagraphFont"/>
    <w:rsid w:val="00A53726"/>
  </w:style>
  <w:style w:type="character" w:customStyle="1" w:styleId="fs13fw4undefined">
    <w:name w:val="fs13 fw4 undefined"/>
    <w:basedOn w:val="DefaultParagraphFont"/>
    <w:rsid w:val="00B95BD9"/>
  </w:style>
  <w:style w:type="character" w:customStyle="1" w:styleId="fs13fw4undefinedtdn">
    <w:name w:val="fs13 fw4 undefined tdn"/>
    <w:basedOn w:val="DefaultParagraphFont"/>
    <w:rsid w:val="001A2851"/>
  </w:style>
  <w:style w:type="character" w:customStyle="1" w:styleId="fs13fw6">
    <w:name w:val="fs13 fw6"/>
    <w:basedOn w:val="DefaultParagraphFont"/>
    <w:rsid w:val="000D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desr.org/special-iss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981-15-8677-4_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dhish-subramaniam-20975219b/" TargetMode="External"/><Relationship Id="rId5" Type="http://schemas.openxmlformats.org/officeDocument/2006/relationships/hyperlink" Target="https://github.com/Sudhish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Sudhish Subramaniam</cp:lastModifiedBy>
  <cp:revision>3</cp:revision>
  <cp:lastPrinted>2023-09-28T02:27:00Z</cp:lastPrinted>
  <dcterms:created xsi:type="dcterms:W3CDTF">2023-11-19T21:52:00Z</dcterms:created>
  <dcterms:modified xsi:type="dcterms:W3CDTF">2023-11-19T21:53:00Z</dcterms:modified>
</cp:coreProperties>
</file>