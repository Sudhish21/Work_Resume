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02C" w14:textId="2CC32031" w:rsidR="004B221C" w:rsidRPr="006D7EC0" w:rsidRDefault="005B143C" w:rsidP="00610FB0">
      <w:pPr>
        <w:spacing w:line="276" w:lineRule="auto"/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Sudhish Subramaniam</w:t>
      </w:r>
    </w:p>
    <w:p w14:paraId="208B66F1" w14:textId="77777777" w:rsidR="00436183" w:rsidRPr="00FE297F" w:rsidRDefault="00436183" w:rsidP="00610FB0">
      <w:pPr>
        <w:spacing w:line="276" w:lineRule="auto"/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305BA34A" w14:textId="42666F41" w:rsidR="0056238E" w:rsidRDefault="005B143C" w:rsidP="00610FB0">
      <w:pPr>
        <w:spacing w:line="276" w:lineRule="auto"/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subramaniam.su@northeastern.edu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4776</w:t>
      </w:r>
      <w:r w:rsidR="0056238E" w:rsidRPr="0056238E">
        <w:rPr>
          <w:rFonts w:ascii="Garamond" w:hAnsi="Garamond" w:cs="Times New Roman"/>
          <w:sz w:val="22"/>
          <w:szCs w:val="22"/>
        </w:rPr>
        <w:t xml:space="preserve"> 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="0056238E" w:rsidRPr="0056238E">
          <w:rPr>
            <w:rStyle w:val="Hyperlink"/>
            <w:rFonts w:ascii="Garamond" w:hAnsi="Garamond" w:cs="Times New Roman"/>
            <w:sz w:val="22"/>
            <w:szCs w:val="22"/>
          </w:rPr>
          <w:t>github.com/</w:t>
        </w:r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Sudhish21</w:t>
        </w:r>
      </w:hyperlink>
      <w:r w:rsidR="00E0397C"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19E3FC60" w14:textId="77777777" w:rsidR="00E23232" w:rsidRPr="005B143C" w:rsidRDefault="00E23232" w:rsidP="00610FB0">
      <w:pPr>
        <w:spacing w:line="276" w:lineRule="auto"/>
        <w:jc w:val="center"/>
        <w:rPr>
          <w:rStyle w:val="Hyperlink"/>
          <w:sz w:val="22"/>
          <w:szCs w:val="22"/>
        </w:rPr>
      </w:pPr>
    </w:p>
    <w:p w14:paraId="020DB4E6" w14:textId="52FF89F0" w:rsidR="006248CD" w:rsidRPr="00996AE8" w:rsidRDefault="009A105F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 w:rsidR="00E0397C">
        <w:rPr>
          <w:rFonts w:ascii="Garamond" w:hAnsi="Garamond" w:cs="Times New Roman"/>
          <w:b/>
        </w:rPr>
        <w:t xml:space="preserve">echnical Skills and Knowledge  </w:t>
      </w:r>
    </w:p>
    <w:p w14:paraId="1C26A2AA" w14:textId="77777777" w:rsidR="000060FB" w:rsidRPr="00DA3014" w:rsidRDefault="000060FB" w:rsidP="003706BA">
      <w:pPr>
        <w:spacing w:after="40"/>
        <w:rPr>
          <w:rFonts w:ascii="Garamond" w:hAnsi="Garamond" w:cs="Times New Roman"/>
          <w:b/>
          <w:bCs/>
          <w:sz w:val="16"/>
          <w:szCs w:val="16"/>
        </w:rPr>
      </w:pPr>
    </w:p>
    <w:p w14:paraId="193C9EDC" w14:textId="36557155" w:rsidR="005B143C" w:rsidRPr="005B143C" w:rsidRDefault="009A105F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="005B143C" w:rsidRPr="005B143C">
        <w:rPr>
          <w:rFonts w:ascii="Garamond" w:hAnsi="Garamond"/>
          <w:bCs/>
        </w:rPr>
        <w:t>Anaconda, Jupyter Notebook, Google Colab, PowerBI</w:t>
      </w:r>
    </w:p>
    <w:p w14:paraId="57C247C5" w14:textId="7293AD1F" w:rsidR="00861270" w:rsidRDefault="001560A9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 w:rsidR="00861270">
        <w:rPr>
          <w:rFonts w:ascii="Garamond" w:hAnsi="Garamond" w:cs="Times New Roman"/>
          <w:bCs/>
        </w:rPr>
        <w:t xml:space="preserve">: </w:t>
      </w:r>
      <w:r w:rsidR="005B143C" w:rsidRPr="005B143C">
        <w:rPr>
          <w:rFonts w:ascii="Garamond" w:hAnsi="Garamond" w:cs="Times New Roman"/>
          <w:bCs/>
        </w:rPr>
        <w:t>Python, SQL</w:t>
      </w:r>
      <w:r w:rsidR="0008042F">
        <w:rPr>
          <w:rFonts w:ascii="Garamond" w:hAnsi="Garamond" w:cs="Times New Roman"/>
          <w:bCs/>
        </w:rPr>
        <w:t xml:space="preserve">, </w:t>
      </w:r>
      <w:r w:rsidR="005B143C" w:rsidRPr="005B143C">
        <w:rPr>
          <w:rFonts w:ascii="Garamond" w:hAnsi="Garamond" w:cs="Times New Roman"/>
          <w:bCs/>
        </w:rPr>
        <w:t>Microsoft Excel</w:t>
      </w:r>
    </w:p>
    <w:p w14:paraId="5D772D45" w14:textId="1F850E8A" w:rsidR="005B143C" w:rsidRPr="005B143C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 w:cs="Times New Roman"/>
          <w:b/>
        </w:rPr>
        <w:t xml:space="preserve">Python Libraries: </w:t>
      </w:r>
      <w:r w:rsidRPr="005B143C">
        <w:rPr>
          <w:rFonts w:ascii="Garamond" w:hAnsi="Garamond" w:cs="Times New Roman"/>
          <w:bCs/>
        </w:rPr>
        <w:t xml:space="preserve">Scikit-learn, Pandas, NumPy, </w:t>
      </w:r>
      <w:r w:rsidR="0008042F">
        <w:rPr>
          <w:rFonts w:ascii="Garamond" w:hAnsi="Garamond" w:cs="Times New Roman"/>
          <w:bCs/>
        </w:rPr>
        <w:t xml:space="preserve">Plotly, </w:t>
      </w:r>
      <w:r w:rsidRPr="005B143C">
        <w:rPr>
          <w:rFonts w:ascii="Garamond" w:hAnsi="Garamond" w:cs="Times New Roman"/>
          <w:bCs/>
        </w:rPr>
        <w:t>Matplotlib,</w:t>
      </w:r>
      <w:r w:rsidR="0008042F">
        <w:rPr>
          <w:rFonts w:ascii="Garamond" w:hAnsi="Garamond" w:cs="Times New Roman"/>
          <w:bCs/>
        </w:rPr>
        <w:t xml:space="preserve"> Seaborn</w:t>
      </w:r>
    </w:p>
    <w:p w14:paraId="714D1651" w14:textId="721C897C" w:rsidR="005B143C" w:rsidRPr="0008042F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02CD6285" w14:textId="5971F5F7" w:rsidR="0008042F" w:rsidRPr="005B143C" w:rsidRDefault="0008042F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</w:t>
      </w:r>
      <w:r w:rsidRPr="0008042F">
        <w:rPr>
          <w:rFonts w:ascii="Garamond" w:hAnsi="Garamond" w:cs="Times New Roman"/>
          <w:bCs/>
        </w:rPr>
        <w:t>Supervised Learning, Unsupervised Learning</w:t>
      </w:r>
      <w:r>
        <w:rPr>
          <w:rFonts w:ascii="Garamond" w:hAnsi="Garamond" w:cs="Times New Roman"/>
          <w:bCs/>
        </w:rPr>
        <w:t>, Reinforcement Learning</w:t>
      </w:r>
    </w:p>
    <w:p w14:paraId="47A4445A" w14:textId="77777777" w:rsidR="005B143C" w:rsidRPr="005B143C" w:rsidRDefault="005B143C" w:rsidP="00610FB0">
      <w:pPr>
        <w:pStyle w:val="ListParagraph"/>
        <w:spacing w:after="40"/>
        <w:rPr>
          <w:rFonts w:ascii="Garamond" w:hAnsi="Garamond" w:cs="Times New Roman"/>
          <w:bCs/>
        </w:rPr>
      </w:pPr>
    </w:p>
    <w:p w14:paraId="08D24E96" w14:textId="64BD3F9E" w:rsidR="00996AE8" w:rsidRPr="00996AE8" w:rsidRDefault="00E0397C" w:rsidP="00610FB0">
      <w:pPr>
        <w:pBdr>
          <w:bottom w:val="single" w:sz="18" w:space="1" w:color="auto"/>
        </w:pBd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Professional Experience</w:t>
      </w:r>
      <w:r w:rsidR="00270B70">
        <w:rPr>
          <w:rFonts w:ascii="Garamond" w:hAnsi="Garamond" w:cs="Times New Roman"/>
          <w:b/>
        </w:rPr>
        <w:t xml:space="preserve"> </w:t>
      </w:r>
    </w:p>
    <w:p w14:paraId="0768D177" w14:textId="77777777" w:rsidR="000060FB" w:rsidRPr="002A337C" w:rsidRDefault="000060FB" w:rsidP="00610FB0">
      <w:pPr>
        <w:pStyle w:val="Default"/>
        <w:spacing w:line="276" w:lineRule="auto"/>
        <w:rPr>
          <w:rFonts w:ascii="Garamond" w:hAnsi="Garamond"/>
          <w:b/>
          <w:iCs/>
          <w:sz w:val="8"/>
          <w:szCs w:val="8"/>
        </w:rPr>
      </w:pPr>
    </w:p>
    <w:p w14:paraId="071D9641" w14:textId="7AAC4562" w:rsidR="00996AE8" w:rsidRPr="00996AE8" w:rsidRDefault="00D911B0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Junior Business Analyst</w:t>
      </w:r>
      <w:r w:rsidR="005B143C">
        <w:rPr>
          <w:rFonts w:ascii="Garamond" w:hAnsi="Garamond"/>
          <w:b/>
          <w:iCs/>
          <w:sz w:val="22"/>
          <w:szCs w:val="22"/>
        </w:rPr>
        <w:t xml:space="preserve"> Intern</w:t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                                                      </w:t>
      </w:r>
      <w:r w:rsidR="00A53726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iCs/>
          <w:sz w:val="22"/>
          <w:szCs w:val="22"/>
        </w:rPr>
        <w:t xml:space="preserve"> </w:t>
      </w:r>
      <w:r w:rsidR="006B03E1">
        <w:rPr>
          <w:rFonts w:ascii="Garamond" w:hAnsi="Garamond"/>
          <w:bCs/>
          <w:iCs/>
          <w:sz w:val="22"/>
          <w:szCs w:val="22"/>
        </w:rPr>
        <w:t xml:space="preserve"> </w:t>
      </w:r>
      <w:r w:rsidR="00861270">
        <w:rPr>
          <w:rFonts w:ascii="Garamond" w:hAnsi="Garamond"/>
          <w:bCs/>
          <w:iCs/>
          <w:sz w:val="22"/>
          <w:szCs w:val="22"/>
        </w:rPr>
        <w:t>J</w:t>
      </w:r>
      <w:r w:rsidR="005B143C">
        <w:rPr>
          <w:rFonts w:ascii="Garamond" w:hAnsi="Garamond"/>
          <w:bCs/>
          <w:iCs/>
          <w:sz w:val="22"/>
          <w:szCs w:val="22"/>
        </w:rPr>
        <w:t>an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 w:rsidR="0097359D">
        <w:rPr>
          <w:rFonts w:ascii="Garamond" w:hAnsi="Garamond"/>
          <w:bCs/>
          <w:iCs/>
          <w:sz w:val="22"/>
          <w:szCs w:val="22"/>
        </w:rPr>
        <w:t>–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sz w:val="22"/>
          <w:szCs w:val="22"/>
        </w:rPr>
        <w:t>May</w:t>
      </w:r>
      <w:r w:rsidR="00861270">
        <w:rPr>
          <w:rFonts w:ascii="Garamond" w:hAnsi="Garamond"/>
          <w:bCs/>
          <w:sz w:val="22"/>
          <w:szCs w:val="22"/>
        </w:rPr>
        <w:t xml:space="preserve"> </w:t>
      </w:r>
      <w:r w:rsidR="00996AE8" w:rsidRPr="00996AE8">
        <w:rPr>
          <w:rFonts w:ascii="Garamond" w:hAnsi="Garamond"/>
          <w:bCs/>
          <w:sz w:val="22"/>
          <w:szCs w:val="22"/>
        </w:rPr>
        <w:t>2022</w:t>
      </w:r>
    </w:p>
    <w:p w14:paraId="1519F337" w14:textId="02B71E16" w:rsidR="00996AE8" w:rsidRPr="00996AE8" w:rsidRDefault="005B143C" w:rsidP="00610FB0">
      <w:pPr>
        <w:pStyle w:val="Default"/>
        <w:spacing w:line="276" w:lineRule="auto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="00996AE8"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79990D8B" w14:textId="4E4C5D5E" w:rsidR="00465285" w:rsidRPr="008F26B5" w:rsidRDefault="008F26B5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Implemented m</w:t>
      </w:r>
      <w:r w:rsidR="00465285" w:rsidRPr="00465285">
        <w:rPr>
          <w:rFonts w:ascii="Garamond" w:hAnsi="Garamond" w:cs="Times New Roman"/>
          <w:bCs/>
          <w:sz w:val="22"/>
          <w:szCs w:val="22"/>
        </w:rPr>
        <w:t>achine learning algorithms for high accuracy in face detection, utiliz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OpenCV</w:t>
      </w:r>
      <w:r w:rsidR="00C176FF">
        <w:rPr>
          <w:rFonts w:ascii="Garamond" w:hAnsi="Garamond" w:cs="Times New Roman"/>
          <w:bCs/>
          <w:sz w:val="22"/>
          <w:szCs w:val="22"/>
        </w:rPr>
        <w:t>,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and incorporat</w:t>
      </w:r>
      <w:r>
        <w:rPr>
          <w:rFonts w:ascii="Garamond" w:hAnsi="Garamond" w:cs="Times New Roman"/>
          <w:bCs/>
          <w:sz w:val="22"/>
          <w:szCs w:val="22"/>
        </w:rPr>
        <w:t xml:space="preserve">ed </w:t>
      </w:r>
      <w:r w:rsidR="00465285" w:rsidRPr="00465285">
        <w:rPr>
          <w:rFonts w:ascii="Garamond" w:hAnsi="Garamond" w:cs="Times New Roman"/>
          <w:bCs/>
          <w:sz w:val="22"/>
          <w:szCs w:val="22"/>
        </w:rPr>
        <w:t>Decision Tree and Random Forest algorithms</w:t>
      </w:r>
      <w:r>
        <w:rPr>
          <w:rFonts w:ascii="Garamond" w:hAnsi="Garamond" w:cs="Times New Roman"/>
          <w:bCs/>
          <w:sz w:val="22"/>
          <w:szCs w:val="22"/>
        </w:rPr>
        <w:t xml:space="preserve"> also d</w:t>
      </w:r>
      <w:r w:rsidRPr="00465285">
        <w:rPr>
          <w:rFonts w:ascii="Garamond" w:hAnsi="Garamond" w:cs="Times New Roman"/>
          <w:bCs/>
          <w:sz w:val="22"/>
          <w:szCs w:val="22"/>
        </w:rPr>
        <w:t>evelop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Pr="00465285">
        <w:rPr>
          <w:rFonts w:ascii="Garamond" w:hAnsi="Garamond" w:cs="Times New Roman"/>
          <w:bCs/>
          <w:sz w:val="22"/>
          <w:szCs w:val="22"/>
        </w:rPr>
        <w:t xml:space="preserve"> a facial recognition microcontroller application.</w:t>
      </w:r>
    </w:p>
    <w:p w14:paraId="39D67E68" w14:textId="426D9C71" w:rsidR="008828DF" w:rsidRPr="008828DF" w:rsidRDefault="008F26B5" w:rsidP="00AC2216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8828DF">
        <w:rPr>
          <w:rFonts w:ascii="Garamond" w:hAnsi="Garamond" w:cs="Times New Roman"/>
          <w:bCs/>
          <w:sz w:val="22"/>
          <w:szCs w:val="22"/>
        </w:rPr>
        <w:t>Managed c</w:t>
      </w:r>
      <w:r w:rsidR="00465285" w:rsidRPr="008828DF">
        <w:rPr>
          <w:rFonts w:ascii="Garamond" w:hAnsi="Garamond" w:cs="Times New Roman"/>
          <w:bCs/>
          <w:sz w:val="22"/>
          <w:szCs w:val="22"/>
        </w:rPr>
        <w:t>omplex data sets, involv</w:t>
      </w:r>
      <w:r w:rsidR="008C10DD" w:rsidRPr="008828DF">
        <w:rPr>
          <w:rFonts w:ascii="Garamond" w:hAnsi="Garamond" w:cs="Times New Roman"/>
          <w:bCs/>
          <w:sz w:val="22"/>
          <w:szCs w:val="22"/>
        </w:rPr>
        <w:t>ed</w:t>
      </w:r>
      <w:r w:rsidR="00465285" w:rsidRPr="008828DF">
        <w:rPr>
          <w:rFonts w:ascii="Garamond" w:hAnsi="Garamond" w:cs="Times New Roman"/>
          <w:bCs/>
          <w:sz w:val="22"/>
          <w:szCs w:val="22"/>
        </w:rPr>
        <w:t xml:space="preserve"> </w:t>
      </w:r>
      <w:r w:rsidR="008828DF" w:rsidRPr="008828DF">
        <w:rPr>
          <w:rFonts w:ascii="Garamond" w:hAnsi="Garamond" w:cs="Times New Roman"/>
          <w:bCs/>
          <w:sz w:val="22"/>
          <w:szCs w:val="22"/>
        </w:rPr>
        <w:t>change management</w:t>
      </w:r>
      <w:r w:rsidR="000A5EA0">
        <w:rPr>
          <w:rFonts w:ascii="Garamond" w:hAnsi="Garamond" w:cs="Times New Roman"/>
          <w:bCs/>
          <w:sz w:val="22"/>
          <w:szCs w:val="22"/>
        </w:rPr>
        <w:t xml:space="preserve">, </w:t>
      </w:r>
      <w:r w:rsidR="008828DF" w:rsidRPr="008828DF">
        <w:rPr>
          <w:rFonts w:ascii="Garamond" w:hAnsi="Garamond" w:cs="Times New Roman"/>
          <w:bCs/>
          <w:sz w:val="22"/>
          <w:szCs w:val="22"/>
        </w:rPr>
        <w:t>business analysis, with commitment to ensuring data quality</w:t>
      </w:r>
      <w:r w:rsidR="008828DF">
        <w:rPr>
          <w:rFonts w:ascii="Garamond" w:hAnsi="Garamond" w:cs="Times New Roman"/>
          <w:bCs/>
          <w:sz w:val="22"/>
          <w:szCs w:val="22"/>
        </w:rPr>
        <w:t>.</w:t>
      </w:r>
    </w:p>
    <w:p w14:paraId="710440C2" w14:textId="4D7F8A91" w:rsidR="00465285" w:rsidRPr="00465285" w:rsidRDefault="00A54987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Attained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maximum accuracy of 91%, and </w:t>
      </w:r>
      <w:r w:rsidR="005C0172" w:rsidRPr="00465285">
        <w:rPr>
          <w:rFonts w:ascii="Garamond" w:hAnsi="Garamond" w:cs="Times New Roman"/>
          <w:bCs/>
          <w:sz w:val="22"/>
          <w:szCs w:val="22"/>
        </w:rPr>
        <w:t xml:space="preserve">accommodated </w:t>
      </w:r>
      <w:r w:rsidR="00465285" w:rsidRPr="00465285">
        <w:rPr>
          <w:rFonts w:ascii="Garamond" w:hAnsi="Garamond" w:cs="Times New Roman"/>
          <w:bCs/>
          <w:sz w:val="22"/>
          <w:szCs w:val="22"/>
        </w:rPr>
        <w:t>client-specific modifications, showcas</w:t>
      </w:r>
      <w:r w:rsidR="0074275F">
        <w:rPr>
          <w:rFonts w:ascii="Garamond" w:hAnsi="Garamond" w:cs="Times New Roman"/>
          <w:bCs/>
          <w:sz w:val="22"/>
          <w:szCs w:val="22"/>
        </w:rPr>
        <w:t>ed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strong analytical support, problem-solving skills, and effective stakeholder management.</w:t>
      </w:r>
    </w:p>
    <w:p w14:paraId="503FAD3D" w14:textId="77777777" w:rsidR="005B143C" w:rsidRPr="00861270" w:rsidRDefault="005B143C" w:rsidP="00610FB0">
      <w:pPr>
        <w:spacing w:line="276" w:lineRule="auto"/>
        <w:ind w:left="720"/>
        <w:rPr>
          <w:rFonts w:ascii="Garamond" w:hAnsi="Garamond" w:cs="Times New Roman"/>
          <w:sz w:val="22"/>
          <w:szCs w:val="22"/>
        </w:rPr>
      </w:pPr>
    </w:p>
    <w:p w14:paraId="3DD9D6ED" w14:textId="521708ED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</w:t>
      </w:r>
      <w:r w:rsidR="0056238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6B03E1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>ul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56238E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>
        <w:rPr>
          <w:rFonts w:ascii="Garamond" w:hAnsi="Garamond" w:cs="Times New Roman"/>
          <w:iCs/>
          <w:sz w:val="22"/>
          <w:szCs w:val="22"/>
        </w:rPr>
        <w:t>Aug 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91720E1" w14:textId="63EA2876" w:rsidR="00270B70" w:rsidRPr="00996AE8" w:rsidRDefault="00B95BD9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5D239CC" w14:textId="35CA1D5A" w:rsidR="009E7F65" w:rsidRPr="000A57C6" w:rsidRDefault="000A57C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Developed p</w:t>
      </w:r>
      <w:r w:rsidR="009E7F65" w:rsidRPr="009E7F65">
        <w:rPr>
          <w:rFonts w:ascii="Garamond" w:hAnsi="Garamond" w:cs="Times New Roman"/>
          <w:bCs/>
          <w:sz w:val="22"/>
          <w:szCs w:val="22"/>
        </w:rPr>
        <w:t>redictive models for future stock rates</w:t>
      </w:r>
      <w:r>
        <w:rPr>
          <w:rFonts w:ascii="Garamond" w:hAnsi="Garamond" w:cs="Times New Roman"/>
          <w:bCs/>
          <w:sz w:val="22"/>
          <w:szCs w:val="22"/>
        </w:rPr>
        <w:t>, t</w:t>
      </w:r>
      <w:r w:rsidRPr="009E7F65">
        <w:rPr>
          <w:rFonts w:ascii="Garamond" w:hAnsi="Garamond" w:cs="Times New Roman"/>
          <w:bCs/>
          <w:sz w:val="22"/>
          <w:szCs w:val="22"/>
        </w:rPr>
        <w:t>asked with analysis of stock rates from Bombay Stock Exchange.</w:t>
      </w:r>
    </w:p>
    <w:p w14:paraId="5D001017" w14:textId="5A87AB99" w:rsidR="009E7F65" w:rsidRPr="009E7F65" w:rsidRDefault="00424881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Employed </w:t>
      </w:r>
      <w:r w:rsidR="00995444">
        <w:rPr>
          <w:rFonts w:ascii="Garamond" w:hAnsi="Garamond" w:cs="Times New Roman"/>
          <w:bCs/>
          <w:sz w:val="22"/>
          <w:szCs w:val="22"/>
        </w:rPr>
        <w:t>Power B</w:t>
      </w:r>
      <w:r w:rsidR="00D22E82">
        <w:rPr>
          <w:rFonts w:ascii="Garamond" w:hAnsi="Garamond" w:cs="Times New Roman"/>
          <w:bCs/>
          <w:sz w:val="22"/>
          <w:szCs w:val="22"/>
        </w:rPr>
        <w:t>I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and Python, </w:t>
      </w:r>
      <w:r>
        <w:rPr>
          <w:rFonts w:ascii="Garamond" w:hAnsi="Garamond" w:cs="Times New Roman"/>
          <w:bCs/>
          <w:sz w:val="22"/>
          <w:szCs w:val="22"/>
        </w:rPr>
        <w:t xml:space="preserve">applied </w:t>
      </w:r>
      <w:r w:rsidR="009E7F65" w:rsidRPr="009E7F65">
        <w:rPr>
          <w:rFonts w:ascii="Garamond" w:hAnsi="Garamond" w:cs="Times New Roman"/>
          <w:bCs/>
          <w:sz w:val="22"/>
          <w:szCs w:val="22"/>
        </w:rPr>
        <w:t>statistical techniques and machine learning algorithms</w:t>
      </w:r>
      <w:r w:rsidR="00996BD2">
        <w:rPr>
          <w:rFonts w:ascii="Garamond" w:hAnsi="Garamond" w:cs="Times New Roman"/>
          <w:bCs/>
          <w:sz w:val="22"/>
          <w:szCs w:val="22"/>
        </w:rPr>
        <w:t xml:space="preserve">, </w:t>
      </w:r>
      <w:r w:rsidR="009E7F65" w:rsidRPr="009E7F65">
        <w:rPr>
          <w:rFonts w:ascii="Garamond" w:hAnsi="Garamond" w:cs="Times New Roman"/>
          <w:bCs/>
          <w:sz w:val="22"/>
          <w:szCs w:val="22"/>
        </w:rPr>
        <w:t>placed</w:t>
      </w:r>
      <w:r w:rsidR="00996BD2">
        <w:rPr>
          <w:rFonts w:ascii="Garamond" w:hAnsi="Garamond" w:cs="Times New Roman"/>
          <w:bCs/>
          <w:sz w:val="22"/>
          <w:szCs w:val="22"/>
        </w:rPr>
        <w:t xml:space="preserve"> emphasis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on data visualization</w:t>
      </w:r>
      <w:r w:rsidR="00D22E82">
        <w:rPr>
          <w:rFonts w:ascii="Garamond" w:hAnsi="Garamond" w:cs="Times New Roman"/>
          <w:bCs/>
          <w:sz w:val="22"/>
          <w:szCs w:val="22"/>
        </w:rPr>
        <w:t>,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and uphold</w:t>
      </w:r>
      <w:r w:rsidR="00367B4E">
        <w:rPr>
          <w:rFonts w:ascii="Garamond" w:hAnsi="Garamond" w:cs="Times New Roman"/>
          <w:bCs/>
          <w:sz w:val="22"/>
          <w:szCs w:val="22"/>
        </w:rPr>
        <w:t>ed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data accuracy standards.</w:t>
      </w:r>
    </w:p>
    <w:p w14:paraId="43973BFC" w14:textId="4058A684" w:rsidR="00790355" w:rsidRDefault="00845F89" w:rsidP="0079035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790355">
        <w:rPr>
          <w:rFonts w:ascii="Garamond" w:hAnsi="Garamond" w:cs="Times New Roman"/>
          <w:bCs/>
          <w:sz w:val="22"/>
          <w:szCs w:val="22"/>
        </w:rPr>
        <w:t>Predicted f</w:t>
      </w:r>
      <w:r w:rsidR="009E7F65" w:rsidRPr="00790355">
        <w:rPr>
          <w:rFonts w:ascii="Garamond" w:hAnsi="Garamond" w:cs="Times New Roman"/>
          <w:bCs/>
          <w:sz w:val="22"/>
          <w:szCs w:val="22"/>
        </w:rPr>
        <w:t>uture stock rates</w:t>
      </w:r>
      <w:r w:rsidRPr="00790355">
        <w:rPr>
          <w:rFonts w:ascii="Garamond" w:hAnsi="Garamond" w:cs="Times New Roman"/>
          <w:bCs/>
          <w:sz w:val="22"/>
          <w:szCs w:val="22"/>
        </w:rPr>
        <w:t xml:space="preserve"> </w:t>
      </w:r>
      <w:r w:rsidR="00790355" w:rsidRPr="00790355">
        <w:rPr>
          <w:rFonts w:ascii="Garamond" w:hAnsi="Garamond" w:cs="Times New Roman"/>
          <w:bCs/>
          <w:sz w:val="22"/>
          <w:szCs w:val="22"/>
        </w:rPr>
        <w:t>with commendable 90% accuracy, highlighting a commitment to change, thorough reviews, robust analytical skills, and adept decision</w:t>
      </w:r>
      <w:r w:rsidR="00343999">
        <w:rPr>
          <w:rFonts w:ascii="Garamond" w:hAnsi="Garamond" w:cs="Times New Roman"/>
          <w:bCs/>
          <w:sz w:val="22"/>
          <w:szCs w:val="22"/>
        </w:rPr>
        <w:t xml:space="preserve"> </w:t>
      </w:r>
      <w:r w:rsidR="00790355" w:rsidRPr="00790355">
        <w:rPr>
          <w:rFonts w:ascii="Garamond" w:hAnsi="Garamond" w:cs="Times New Roman"/>
          <w:bCs/>
          <w:sz w:val="22"/>
          <w:szCs w:val="22"/>
        </w:rPr>
        <w:t>making capabilities.</w:t>
      </w:r>
    </w:p>
    <w:p w14:paraId="70440B78" w14:textId="1BE50233" w:rsidR="009E7F65" w:rsidRPr="00790355" w:rsidRDefault="009E7F65" w:rsidP="00790355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392E6077" w14:textId="286FB82C" w:rsidR="0020105F" w:rsidRPr="00996AE8" w:rsidRDefault="0020105F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Artificial Intelligence Intern    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 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iCs/>
          <w:sz w:val="22"/>
          <w:szCs w:val="22"/>
        </w:rPr>
        <w:t>Jun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Jul 2020</w:t>
      </w:r>
    </w:p>
    <w:p w14:paraId="43377897" w14:textId="6A5C07D5" w:rsidR="0020105F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Hawkscode, Rajasthan, IN</w:t>
      </w:r>
    </w:p>
    <w:p w14:paraId="76E9D5AA" w14:textId="2D97E721" w:rsidR="00650502" w:rsidRPr="00650502" w:rsidRDefault="007C6311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Formulated s</w:t>
      </w:r>
      <w:r w:rsidR="00650502" w:rsidRPr="00650502">
        <w:rPr>
          <w:rFonts w:ascii="Garamond" w:hAnsi="Garamond" w:cs="Times New Roman"/>
          <w:bCs/>
          <w:sz w:val="22"/>
          <w:szCs w:val="22"/>
        </w:rPr>
        <w:t>trategies for customer retention and credit limit optimization</w:t>
      </w:r>
      <w:r>
        <w:rPr>
          <w:rFonts w:ascii="Garamond" w:hAnsi="Garamond" w:cs="Times New Roman"/>
          <w:bCs/>
          <w:sz w:val="22"/>
          <w:szCs w:val="22"/>
        </w:rPr>
        <w:t xml:space="preserve">, addressed </w:t>
      </w:r>
      <w:r w:rsidRPr="00650502">
        <w:rPr>
          <w:rFonts w:ascii="Garamond" w:hAnsi="Garamond" w:cs="Times New Roman"/>
          <w:bCs/>
          <w:sz w:val="22"/>
          <w:szCs w:val="22"/>
        </w:rPr>
        <w:t>challenges faced by credit card firms during the COVID-era.</w:t>
      </w:r>
    </w:p>
    <w:p w14:paraId="14C63BAF" w14:textId="6E85A587" w:rsidR="002C74F1" w:rsidRPr="00650502" w:rsidRDefault="002C74F1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C74F1">
        <w:rPr>
          <w:rFonts w:ascii="Garamond" w:hAnsi="Garamond" w:cs="Times New Roman"/>
          <w:bCs/>
          <w:sz w:val="22"/>
          <w:szCs w:val="22"/>
        </w:rPr>
        <w:t>Applied logistic regression and linear regression in intricate data analysis, offering unsolicited analytical support, and actively participates in mentoring team members.</w:t>
      </w:r>
    </w:p>
    <w:p w14:paraId="03F84805" w14:textId="056FC43E" w:rsidR="001F1ED6" w:rsidRDefault="00810609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Improved c</w:t>
      </w:r>
      <w:r w:rsidRPr="00650502">
        <w:rPr>
          <w:rFonts w:ascii="Garamond" w:hAnsi="Garamond" w:cs="Times New Roman"/>
          <w:bCs/>
          <w:sz w:val="22"/>
          <w:szCs w:val="22"/>
        </w:rPr>
        <w:t>ustomer retention strategies</w:t>
      </w:r>
      <w:r w:rsidR="00650502" w:rsidRPr="00650502">
        <w:rPr>
          <w:rFonts w:ascii="Garamond" w:hAnsi="Garamond" w:cs="Times New Roman"/>
          <w:bCs/>
          <w:sz w:val="22"/>
          <w:szCs w:val="22"/>
        </w:rPr>
        <w:t xml:space="preserve"> showcas</w:t>
      </w:r>
      <w:r w:rsidR="00BD5878">
        <w:rPr>
          <w:rFonts w:ascii="Garamond" w:hAnsi="Garamond" w:cs="Times New Roman"/>
          <w:bCs/>
          <w:sz w:val="22"/>
          <w:szCs w:val="22"/>
        </w:rPr>
        <w:t>ed</w:t>
      </w:r>
      <w:r w:rsidR="00650502" w:rsidRPr="00650502">
        <w:rPr>
          <w:rFonts w:ascii="Garamond" w:hAnsi="Garamond" w:cs="Times New Roman"/>
          <w:bCs/>
          <w:sz w:val="22"/>
          <w:szCs w:val="22"/>
        </w:rPr>
        <w:t xml:space="preserve"> dedicated stakeholder management and coaching skills.</w:t>
      </w:r>
    </w:p>
    <w:p w14:paraId="0F4EA3FD" w14:textId="77777777" w:rsidR="005E7521" w:rsidRDefault="005E7521" w:rsidP="00610FB0">
      <w:pPr>
        <w:spacing w:line="276" w:lineRule="auto"/>
        <w:rPr>
          <w:rFonts w:ascii="Garamond" w:hAnsi="Garamond" w:cs="Times New Roman"/>
          <w:b/>
          <w:bCs/>
          <w:sz w:val="22"/>
          <w:szCs w:val="22"/>
        </w:rPr>
      </w:pPr>
    </w:p>
    <w:p w14:paraId="60EA2E7C" w14:textId="44A52A25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Artificial Intelligence Intern</w:t>
      </w:r>
      <w:r w:rsidR="001B1B80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6D06AB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 </w:t>
      </w:r>
      <w:r w:rsidR="001B1B80">
        <w:rPr>
          <w:rFonts w:ascii="Garamond" w:hAnsi="Garamond" w:cs="Times New Roman"/>
          <w:b/>
          <w:sz w:val="22"/>
          <w:szCs w:val="22"/>
        </w:rPr>
        <w:tab/>
      </w:r>
      <w:r w:rsidR="001B1B80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b/>
          <w:sz w:val="22"/>
          <w:szCs w:val="22"/>
        </w:rPr>
        <w:t xml:space="preserve">   </w:t>
      </w:r>
      <w:r w:rsidR="001B1B80">
        <w:rPr>
          <w:rFonts w:ascii="Garamond" w:hAnsi="Garamond" w:cs="Times New Roman"/>
          <w:iCs/>
          <w:sz w:val="22"/>
          <w:szCs w:val="22"/>
        </w:rPr>
        <w:t>Ma</w:t>
      </w:r>
      <w:r>
        <w:rPr>
          <w:rFonts w:ascii="Garamond" w:hAnsi="Garamond" w:cs="Times New Roman"/>
          <w:iCs/>
          <w:sz w:val="22"/>
          <w:szCs w:val="22"/>
        </w:rPr>
        <w:t>r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1B1B80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Apr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</w:p>
    <w:p w14:paraId="130636F2" w14:textId="353E3EB3" w:rsidR="00270B70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ICT Kanpur</w:t>
      </w:r>
      <w:r w:rsidR="00AE06A2">
        <w:rPr>
          <w:rFonts w:ascii="Garamond" w:hAnsi="Garamond" w:cs="Times New Roman"/>
          <w:i/>
          <w:sz w:val="22"/>
          <w:szCs w:val="22"/>
        </w:rPr>
        <w:t>, Uttar Pradesh, IN</w:t>
      </w:r>
    </w:p>
    <w:p w14:paraId="38A5B076" w14:textId="0EC52633" w:rsidR="005E7521" w:rsidRPr="008B1E18" w:rsidRDefault="008B1E18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Predicted s</w:t>
      </w:r>
      <w:r w:rsidR="005E7521" w:rsidRPr="005E7521">
        <w:rPr>
          <w:rFonts w:ascii="Garamond" w:hAnsi="Garamond" w:cs="Times New Roman"/>
          <w:bCs/>
          <w:sz w:val="22"/>
          <w:szCs w:val="22"/>
        </w:rPr>
        <w:t>urvival rates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="005E7521" w:rsidRPr="005E7521">
        <w:rPr>
          <w:rFonts w:ascii="Garamond" w:hAnsi="Garamond" w:cs="Times New Roman"/>
          <w:bCs/>
          <w:sz w:val="22"/>
          <w:szCs w:val="22"/>
        </w:rPr>
        <w:t>utilizing machine learning algorithms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Pr="005E7521">
        <w:rPr>
          <w:rFonts w:ascii="Garamond" w:hAnsi="Garamond" w:cs="Times New Roman"/>
          <w:bCs/>
          <w:sz w:val="22"/>
          <w:szCs w:val="22"/>
        </w:rPr>
        <w:t>on Titanic survivors' data</w:t>
      </w:r>
      <w:r>
        <w:rPr>
          <w:rFonts w:ascii="Garamond" w:hAnsi="Garamond" w:cs="Times New Roman"/>
          <w:bCs/>
          <w:sz w:val="22"/>
          <w:szCs w:val="22"/>
        </w:rPr>
        <w:t>.</w:t>
      </w:r>
    </w:p>
    <w:p w14:paraId="19FA6B68" w14:textId="5332B6C5" w:rsidR="0010438B" w:rsidRDefault="0010438B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10438B">
        <w:rPr>
          <w:rFonts w:ascii="Garamond" w:hAnsi="Garamond" w:cs="Times New Roman"/>
          <w:bCs/>
          <w:sz w:val="22"/>
          <w:szCs w:val="22"/>
        </w:rPr>
        <w:t>Utilized Sklearn, Matplotlib, and Pandas for in-depth data analysis, demonstrating profound understanding of communities, and applying judgment and meticulous attention to detail throughout the data analysis process.</w:t>
      </w:r>
    </w:p>
    <w:p w14:paraId="2DE23F03" w14:textId="26E0607E" w:rsidR="00B222A8" w:rsidRPr="00610FB0" w:rsidRDefault="00AB7C0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AB7C06">
        <w:rPr>
          <w:rFonts w:ascii="Garamond" w:hAnsi="Garamond" w:cs="Times New Roman"/>
          <w:bCs/>
          <w:sz w:val="22"/>
          <w:szCs w:val="22"/>
        </w:rPr>
        <w:t>Predict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Pr="00AB7C06">
        <w:rPr>
          <w:rFonts w:ascii="Garamond" w:hAnsi="Garamond" w:cs="Times New Roman"/>
          <w:bCs/>
          <w:sz w:val="22"/>
          <w:szCs w:val="22"/>
        </w:rPr>
        <w:t xml:space="preserve"> 92% accuracy rate in survival, this achievement exemplifies proficiency in data analysis and demonstrates exercises judgment and exceptional problem-solving skills, complemented by effective </w:t>
      </w:r>
      <w:r w:rsidR="00CC456D">
        <w:rPr>
          <w:rFonts w:ascii="Garamond" w:hAnsi="Garamond" w:cs="Times New Roman"/>
          <w:bCs/>
          <w:sz w:val="22"/>
          <w:szCs w:val="22"/>
        </w:rPr>
        <w:t xml:space="preserve">written </w:t>
      </w:r>
      <w:r w:rsidRPr="00AB7C06">
        <w:rPr>
          <w:rFonts w:ascii="Garamond" w:hAnsi="Garamond" w:cs="Times New Roman"/>
          <w:bCs/>
          <w:sz w:val="22"/>
          <w:szCs w:val="22"/>
        </w:rPr>
        <w:t>communication</w:t>
      </w:r>
      <w:r w:rsidR="00CC456D">
        <w:rPr>
          <w:rFonts w:ascii="Garamond" w:hAnsi="Garamond" w:cs="Times New Roman"/>
          <w:bCs/>
          <w:sz w:val="22"/>
          <w:szCs w:val="22"/>
        </w:rPr>
        <w:t>.</w:t>
      </w:r>
    </w:p>
    <w:p w14:paraId="5D043704" w14:textId="77777777" w:rsidR="00D65565" w:rsidRDefault="00D65565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</w:p>
    <w:p w14:paraId="1CD45AF6" w14:textId="77777777" w:rsidR="00D65565" w:rsidRDefault="00D65565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</w:p>
    <w:p w14:paraId="028493D6" w14:textId="05BF7411" w:rsidR="003A388E" w:rsidRPr="00996AE8" w:rsidRDefault="003A388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Projects</w:t>
      </w:r>
    </w:p>
    <w:p w14:paraId="0591514A" w14:textId="004FBC6C" w:rsidR="00270B70" w:rsidRPr="00996AE8" w:rsidRDefault="001A2851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Worldwide Labour Migration Analysis using LinkedIn Data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 w:rsidR="00E31C17">
        <w:rPr>
          <w:rFonts w:ascii="Garamond" w:hAnsi="Garamond" w:cs="Times New Roman"/>
          <w:iCs/>
          <w:sz w:val="22"/>
          <w:szCs w:val="22"/>
        </w:rPr>
        <w:t>3</w:t>
      </w:r>
    </w:p>
    <w:p w14:paraId="174DD4B3" w14:textId="4AD2DFCD" w:rsidR="00244B72" w:rsidRPr="00E369AC" w:rsidRDefault="00E369AC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</w:t>
      </w:r>
      <w:r w:rsidRPr="00244B72">
        <w:rPr>
          <w:rFonts w:ascii="Garamond" w:hAnsi="Garamond" w:cs="Times New Roman"/>
          <w:bCs/>
          <w:sz w:val="22"/>
          <w:szCs w:val="22"/>
        </w:rPr>
        <w:t xml:space="preserve">nvestigated </w:t>
      </w:r>
      <w:r>
        <w:rPr>
          <w:rFonts w:ascii="Garamond" w:hAnsi="Garamond" w:cs="Times New Roman"/>
          <w:bCs/>
          <w:sz w:val="22"/>
          <w:szCs w:val="22"/>
        </w:rPr>
        <w:t>g</w:t>
      </w:r>
      <w:r w:rsidR="00244B72" w:rsidRPr="00244B72">
        <w:rPr>
          <w:rFonts w:ascii="Garamond" w:hAnsi="Garamond" w:cs="Times New Roman"/>
          <w:bCs/>
          <w:sz w:val="22"/>
          <w:szCs w:val="22"/>
        </w:rPr>
        <w:t>lobal labor migration trends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E369AC">
        <w:rPr>
          <w:rFonts w:ascii="Garamond" w:hAnsi="Garamond" w:cs="Times New Roman"/>
          <w:bCs/>
          <w:sz w:val="22"/>
          <w:szCs w:val="22"/>
        </w:rPr>
        <w:t xml:space="preserve">analyzed </w:t>
      </w:r>
      <w:r>
        <w:rPr>
          <w:rFonts w:ascii="Garamond" w:hAnsi="Garamond" w:cs="Times New Roman"/>
          <w:bCs/>
          <w:sz w:val="22"/>
          <w:szCs w:val="22"/>
        </w:rPr>
        <w:t>m</w:t>
      </w:r>
      <w:r w:rsidR="00244B72" w:rsidRPr="00E369AC">
        <w:rPr>
          <w:rFonts w:ascii="Garamond" w:hAnsi="Garamond" w:cs="Times New Roman"/>
          <w:bCs/>
          <w:sz w:val="22"/>
          <w:szCs w:val="22"/>
        </w:rPr>
        <w:t>igration trends using various data sources.</w:t>
      </w:r>
    </w:p>
    <w:p w14:paraId="2361EFE6" w14:textId="62EA1F11" w:rsidR="00054A37" w:rsidRDefault="00054A37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054A37">
        <w:rPr>
          <w:rFonts w:ascii="Garamond" w:hAnsi="Garamond" w:cs="Times New Roman"/>
          <w:bCs/>
          <w:sz w:val="22"/>
          <w:szCs w:val="22"/>
        </w:rPr>
        <w:t>Led a team in Python to analyze and visualize data, with a specific focus on performance indicators, mentoring employees in the process, and ensuring quality standards through effective decision-making.</w:t>
      </w:r>
    </w:p>
    <w:p w14:paraId="15D093F6" w14:textId="0C368A3D" w:rsidR="00B160FF" w:rsidRPr="00A343F6" w:rsidRDefault="00132059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Delivered c</w:t>
      </w:r>
      <w:r w:rsidR="00244B72" w:rsidRPr="00244B72">
        <w:rPr>
          <w:rFonts w:ascii="Garamond" w:hAnsi="Garamond" w:cs="Times New Roman"/>
          <w:bCs/>
          <w:sz w:val="22"/>
          <w:szCs w:val="22"/>
        </w:rPr>
        <w:t>omprehensive reports and insights, showcas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="00244B72" w:rsidRPr="00244B72">
        <w:rPr>
          <w:rFonts w:ascii="Garamond" w:hAnsi="Garamond" w:cs="Times New Roman"/>
          <w:bCs/>
          <w:sz w:val="22"/>
          <w:szCs w:val="22"/>
        </w:rPr>
        <w:t xml:space="preserve"> leadership, collaboration, and data visualization skills.</w:t>
      </w:r>
    </w:p>
    <w:p w14:paraId="2EF3F79F" w14:textId="77777777" w:rsidR="00A343F6" w:rsidRDefault="00A343F6" w:rsidP="00610FB0">
      <w:pPr>
        <w:pStyle w:val="Default"/>
        <w:spacing w:line="276" w:lineRule="auto"/>
        <w:rPr>
          <w:rFonts w:ascii="Garamond" w:hAnsi="Garamond"/>
          <w:b/>
          <w:iCs/>
          <w:sz w:val="22"/>
          <w:szCs w:val="22"/>
        </w:rPr>
      </w:pPr>
    </w:p>
    <w:p w14:paraId="176869DE" w14:textId="2DB90B51" w:rsidR="00996AE8" w:rsidRPr="00996AE8" w:rsidRDefault="001A2851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 w:rsidRPr="001A2851">
        <w:rPr>
          <w:rFonts w:ascii="Garamond" w:hAnsi="Garamond"/>
          <w:b/>
          <w:iCs/>
          <w:sz w:val="22"/>
          <w:szCs w:val="22"/>
        </w:rPr>
        <w:t>Multipurpose IOT-Based Camera Using Deep Learning</w:t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</w:t>
      </w:r>
      <w:r w:rsidR="003A388E">
        <w:rPr>
          <w:rFonts w:ascii="Garamond" w:hAnsi="Garamond"/>
          <w:bCs/>
          <w:iCs/>
          <w:sz w:val="22"/>
          <w:szCs w:val="22"/>
        </w:rPr>
        <w:tab/>
      </w:r>
      <w:r w:rsidR="003A388E">
        <w:rPr>
          <w:rFonts w:ascii="Garamond" w:hAnsi="Garamond"/>
          <w:bCs/>
          <w:iCs/>
          <w:sz w:val="22"/>
          <w:szCs w:val="22"/>
        </w:rPr>
        <w:tab/>
        <w:t xml:space="preserve">    </w:t>
      </w:r>
      <w:r w:rsidR="00996AE8" w:rsidRPr="00996AE8">
        <w:rPr>
          <w:rFonts w:ascii="Garamond" w:hAnsi="Garamond"/>
          <w:bCs/>
          <w:sz w:val="22"/>
          <w:szCs w:val="22"/>
        </w:rPr>
        <w:t xml:space="preserve"> 2</w:t>
      </w:r>
      <w:r w:rsidR="003A388E">
        <w:rPr>
          <w:rFonts w:ascii="Garamond" w:hAnsi="Garamond"/>
          <w:bCs/>
          <w:sz w:val="22"/>
          <w:szCs w:val="22"/>
        </w:rPr>
        <w:t>0</w:t>
      </w:r>
      <w:r>
        <w:rPr>
          <w:rFonts w:ascii="Garamond" w:hAnsi="Garamond"/>
          <w:bCs/>
          <w:sz w:val="22"/>
          <w:szCs w:val="22"/>
        </w:rPr>
        <w:t>22</w:t>
      </w:r>
    </w:p>
    <w:p w14:paraId="3FABB574" w14:textId="3DCC88EB" w:rsidR="000133FD" w:rsidRPr="000133FD" w:rsidRDefault="00E337F4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bookmarkStart w:id="2" w:name="OLE_LINK1"/>
      <w:bookmarkStart w:id="3" w:name="OLE_LINK2"/>
      <w:r>
        <w:rPr>
          <w:rFonts w:ascii="Garamond" w:hAnsi="Garamond" w:cs="Times New Roman"/>
          <w:bCs/>
          <w:sz w:val="22"/>
          <w:szCs w:val="22"/>
        </w:rPr>
        <w:t>Achieved h</w:t>
      </w:r>
      <w:r w:rsidR="000133FD" w:rsidRPr="000133FD">
        <w:rPr>
          <w:rFonts w:ascii="Garamond" w:hAnsi="Garamond" w:cs="Times New Roman"/>
          <w:bCs/>
          <w:sz w:val="22"/>
          <w:szCs w:val="22"/>
        </w:rPr>
        <w:t>igh accuracy in various detections was sought</w:t>
      </w:r>
      <w:r>
        <w:rPr>
          <w:rFonts w:ascii="Garamond" w:hAnsi="Garamond" w:cs="Times New Roman"/>
          <w:bCs/>
          <w:sz w:val="22"/>
          <w:szCs w:val="22"/>
        </w:rPr>
        <w:t xml:space="preserve"> for </w:t>
      </w:r>
      <w:r w:rsidRPr="000133FD">
        <w:rPr>
          <w:rFonts w:ascii="Garamond" w:hAnsi="Garamond" w:cs="Times New Roman"/>
          <w:bCs/>
          <w:sz w:val="22"/>
          <w:szCs w:val="22"/>
        </w:rPr>
        <w:t>development of a versatile camera model</w:t>
      </w:r>
      <w:r w:rsidR="00D74D67">
        <w:rPr>
          <w:rFonts w:ascii="Garamond" w:hAnsi="Garamond" w:cs="Times New Roman"/>
          <w:bCs/>
          <w:sz w:val="22"/>
          <w:szCs w:val="22"/>
        </w:rPr>
        <w:t>.</w:t>
      </w:r>
    </w:p>
    <w:p w14:paraId="395D04C6" w14:textId="492B0F46" w:rsidR="000133FD" w:rsidRPr="000133FD" w:rsidRDefault="0073727D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Constructed a</w:t>
      </w:r>
      <w:r w:rsidR="000133FD" w:rsidRPr="000133FD">
        <w:rPr>
          <w:rFonts w:ascii="Garamond" w:hAnsi="Garamond" w:cs="Times New Roman"/>
          <w:bCs/>
          <w:sz w:val="22"/>
          <w:szCs w:val="22"/>
        </w:rPr>
        <w:t xml:space="preserve"> model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="00C30EE9">
        <w:rPr>
          <w:rFonts w:ascii="Garamond" w:hAnsi="Garamond" w:cs="Times New Roman"/>
          <w:bCs/>
          <w:sz w:val="22"/>
          <w:szCs w:val="22"/>
        </w:rPr>
        <w:t>leveraging</w:t>
      </w:r>
      <w:r w:rsidR="000133FD" w:rsidRPr="000133FD">
        <w:rPr>
          <w:rFonts w:ascii="Garamond" w:hAnsi="Garamond" w:cs="Times New Roman"/>
          <w:bCs/>
          <w:sz w:val="22"/>
          <w:szCs w:val="22"/>
        </w:rPr>
        <w:t xml:space="preserve"> OpenCV and machine learning, encompassing multiple use cases and adhering to software development life cycle standards.</w:t>
      </w:r>
    </w:p>
    <w:p w14:paraId="61586311" w14:textId="2EF1C904" w:rsidR="0081140E" w:rsidRPr="000133FD" w:rsidRDefault="00B508B8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</w:t>
      </w:r>
      <w:r w:rsidRPr="000133FD">
        <w:rPr>
          <w:rFonts w:ascii="Garamond" w:hAnsi="Garamond" w:cs="Times New Roman"/>
          <w:bCs/>
          <w:sz w:val="22"/>
          <w:szCs w:val="22"/>
        </w:rPr>
        <w:t xml:space="preserve">ttained </w:t>
      </w:r>
      <w:r>
        <w:rPr>
          <w:rFonts w:ascii="Garamond" w:hAnsi="Garamond" w:cs="Times New Roman"/>
          <w:bCs/>
          <w:sz w:val="22"/>
          <w:szCs w:val="22"/>
        </w:rPr>
        <w:t>a</w:t>
      </w:r>
      <w:r w:rsidR="000133FD" w:rsidRPr="000133FD">
        <w:rPr>
          <w:rFonts w:ascii="Garamond" w:hAnsi="Garamond" w:cs="Times New Roman"/>
          <w:bCs/>
          <w:sz w:val="22"/>
          <w:szCs w:val="22"/>
        </w:rPr>
        <w:t>n accuracy rate of 91%, highlighting robust problem-solving skills and capacity to work independently.</w:t>
      </w:r>
    </w:p>
    <w:p w14:paraId="3883D997" w14:textId="77777777" w:rsidR="000133FD" w:rsidRDefault="000133FD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0D1CAE28" w14:textId="77777777" w:rsidR="0081140E" w:rsidRPr="00996AE8" w:rsidRDefault="0081140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2051FC2A" w14:textId="0A15E077" w:rsidR="0081140E" w:rsidRDefault="000D044A" w:rsidP="00610FB0">
      <w:pPr>
        <w:spacing w:line="276" w:lineRule="auto"/>
        <w:rPr>
          <w:rFonts w:ascii="Garamond" w:hAnsi="Garamond" w:cs="Times New Roman"/>
          <w:bCs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FetchZo: Real-Time Mobile Application for Shopping in Covid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7B2F21">
        <w:rPr>
          <w:rFonts w:ascii="Garamond" w:hAnsi="Garamond" w:cs="Times New Roman"/>
          <w:bCs/>
          <w:sz w:val="22"/>
          <w:szCs w:val="22"/>
        </w:rPr>
        <w:t>202</w:t>
      </w:r>
      <w:r w:rsidR="0081140E">
        <w:rPr>
          <w:rFonts w:ascii="Garamond" w:hAnsi="Garamond" w:cs="Times New Roman"/>
          <w:bCs/>
          <w:sz w:val="22"/>
          <w:szCs w:val="22"/>
        </w:rPr>
        <w:t>0</w:t>
      </w:r>
    </w:p>
    <w:p w14:paraId="3DC84F9A" w14:textId="4F3642EE" w:rsidR="004766A9" w:rsidRPr="004766A9" w:rsidRDefault="00710D5B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Crafted</w:t>
      </w:r>
      <w:r w:rsidR="004766A9" w:rsidRPr="004766A9">
        <w:rPr>
          <w:rFonts w:ascii="Garamond" w:hAnsi="Garamond" w:cs="Times New Roman"/>
          <w:bCs/>
          <w:sz w:val="22"/>
          <w:szCs w:val="22"/>
        </w:rPr>
        <w:t xml:space="preserve"> model to locate shops and monitor occupancy</w:t>
      </w:r>
      <w:r>
        <w:rPr>
          <w:rFonts w:ascii="Garamond" w:hAnsi="Garamond" w:cs="Times New Roman"/>
          <w:bCs/>
          <w:sz w:val="22"/>
          <w:szCs w:val="22"/>
        </w:rPr>
        <w:t xml:space="preserve"> for </w:t>
      </w:r>
      <w:r w:rsidRPr="004766A9">
        <w:rPr>
          <w:rFonts w:ascii="Garamond" w:hAnsi="Garamond" w:cs="Times New Roman"/>
          <w:bCs/>
          <w:sz w:val="22"/>
          <w:szCs w:val="22"/>
        </w:rPr>
        <w:t>creation of a shopping application during COVID-19</w:t>
      </w:r>
      <w:r>
        <w:rPr>
          <w:rFonts w:ascii="Garamond" w:hAnsi="Garamond" w:cs="Times New Roman"/>
          <w:bCs/>
          <w:sz w:val="22"/>
          <w:szCs w:val="22"/>
        </w:rPr>
        <w:t>.</w:t>
      </w:r>
    </w:p>
    <w:p w14:paraId="48A29D7D" w14:textId="0C29A096" w:rsidR="004766A9" w:rsidRPr="004766A9" w:rsidRDefault="002013D9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Employed</w:t>
      </w:r>
      <w:r w:rsidR="00710D5B">
        <w:rPr>
          <w:rFonts w:ascii="Garamond" w:hAnsi="Garamond" w:cs="Times New Roman"/>
          <w:bCs/>
          <w:sz w:val="22"/>
          <w:szCs w:val="22"/>
        </w:rPr>
        <w:t xml:space="preserve"> </w:t>
      </w:r>
      <w:r w:rsidR="004766A9" w:rsidRPr="004766A9">
        <w:rPr>
          <w:rFonts w:ascii="Garamond" w:hAnsi="Garamond" w:cs="Times New Roman"/>
          <w:bCs/>
          <w:sz w:val="22"/>
          <w:szCs w:val="22"/>
        </w:rPr>
        <w:t>K-means clustering and OpenCV for implementation, with focus on ensuring high data quality and accuracy.</w:t>
      </w:r>
    </w:p>
    <w:p w14:paraId="5D4084B4" w14:textId="414FF2A8" w:rsidR="004766A9" w:rsidRPr="00A343F6" w:rsidRDefault="00243F9B" w:rsidP="00A343F6">
      <w:pPr>
        <w:pStyle w:val="ListParagraph"/>
        <w:numPr>
          <w:ilvl w:val="0"/>
          <w:numId w:val="26"/>
        </w:numPr>
        <w:spacing w:after="0"/>
        <w:ind w:right="-17"/>
        <w:jc w:val="both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A</w:t>
      </w:r>
      <w:r w:rsidRPr="004766A9">
        <w:rPr>
          <w:rFonts w:ascii="Garamond" w:hAnsi="Garamond" w:cs="Times New Roman"/>
          <w:bCs/>
        </w:rPr>
        <w:t>ccomplished</w:t>
      </w:r>
      <w:r w:rsidR="004766A9" w:rsidRPr="004766A9">
        <w:rPr>
          <w:rFonts w:ascii="Garamond" w:hAnsi="Garamond" w:cs="Times New Roman"/>
          <w:bCs/>
        </w:rPr>
        <w:t xml:space="preserve"> commendable accuracy rate of </w:t>
      </w:r>
      <w:r w:rsidR="00614D8D" w:rsidRPr="004766A9">
        <w:rPr>
          <w:rFonts w:ascii="Garamond" w:hAnsi="Garamond" w:cs="Times New Roman"/>
          <w:bCs/>
        </w:rPr>
        <w:t>90%</w:t>
      </w:r>
      <w:r w:rsidR="00FB3CDB">
        <w:rPr>
          <w:rFonts w:ascii="Garamond" w:hAnsi="Garamond" w:cs="Times New Roman"/>
          <w:bCs/>
        </w:rPr>
        <w:t>,</w:t>
      </w:r>
      <w:r w:rsidR="00614D8D" w:rsidRPr="004766A9">
        <w:rPr>
          <w:rFonts w:ascii="Garamond" w:hAnsi="Garamond" w:cs="Times New Roman"/>
          <w:bCs/>
        </w:rPr>
        <w:t xml:space="preserve"> </w:t>
      </w:r>
      <w:r w:rsidR="00DF560D">
        <w:rPr>
          <w:rFonts w:ascii="Garamond" w:hAnsi="Garamond" w:cs="Times New Roman"/>
          <w:bCs/>
        </w:rPr>
        <w:t>presented</w:t>
      </w:r>
      <w:r w:rsidR="00DF560D" w:rsidRPr="00DF560D">
        <w:rPr>
          <w:rFonts w:ascii="Garamond" w:hAnsi="Garamond" w:cs="Times New Roman"/>
          <w:bCs/>
        </w:rPr>
        <w:t xml:space="preserve"> </w:t>
      </w:r>
      <w:r w:rsidR="00DF560D" w:rsidRPr="000D044A">
        <w:rPr>
          <w:rFonts w:ascii="Garamond" w:hAnsi="Garamond" w:cs="Times New Roman"/>
          <w:bCs/>
        </w:rPr>
        <w:t xml:space="preserve">at International Conference on Sustainable </w:t>
      </w:r>
      <w:r w:rsidR="00DF560D" w:rsidRPr="0088588E">
        <w:rPr>
          <w:rFonts w:ascii="Garamond" w:hAnsi="Garamond" w:cs="Times New Roman"/>
          <w:bCs/>
        </w:rPr>
        <w:t>Communication Networks and Applications, ICSCN, 2020</w:t>
      </w:r>
      <w:r w:rsidR="004766A9" w:rsidRPr="0088588E">
        <w:rPr>
          <w:rFonts w:ascii="Garamond" w:hAnsi="Garamond" w:cs="Times New Roman"/>
          <w:bCs/>
        </w:rPr>
        <w:t>,</w:t>
      </w:r>
      <w:r w:rsidR="00593DE4">
        <w:rPr>
          <w:rFonts w:ascii="Garamond" w:hAnsi="Garamond" w:cs="Times New Roman"/>
          <w:bCs/>
        </w:rPr>
        <w:t xml:space="preserve"> </w:t>
      </w:r>
      <w:r w:rsidR="004766A9" w:rsidRPr="0088588E">
        <w:rPr>
          <w:rFonts w:ascii="Garamond" w:hAnsi="Garamond" w:cs="Times New Roman"/>
          <w:bCs/>
        </w:rPr>
        <w:t>highlighting strong analytical and problem-solving skills.</w:t>
      </w:r>
    </w:p>
    <w:p w14:paraId="6C313CE4" w14:textId="77777777" w:rsidR="00DA0820" w:rsidRDefault="00DA0820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3DDE9A2F" w14:textId="31DFA7B3" w:rsidR="0081140E" w:rsidRPr="000D044A" w:rsidRDefault="000D044A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Automatic and Multi-Dimensional Pipe Cleaning Bot for Covid</w:t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8D5C10">
        <w:rPr>
          <w:rFonts w:ascii="Garamond" w:hAnsi="Garamond" w:cs="Times New Roman"/>
          <w:bCs/>
          <w:sz w:val="22"/>
          <w:szCs w:val="22"/>
        </w:rPr>
        <w:t>2020</w:t>
      </w:r>
    </w:p>
    <w:bookmarkEnd w:id="2"/>
    <w:bookmarkEnd w:id="3"/>
    <w:p w14:paraId="4772040E" w14:textId="62297823" w:rsidR="00FE2752" w:rsidRPr="00F93FF5" w:rsidRDefault="00F93FF5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Constructed a</w:t>
      </w:r>
      <w:r w:rsidR="00FE2752" w:rsidRPr="00FE2752">
        <w:rPr>
          <w:rFonts w:ascii="Garamond" w:hAnsi="Garamond" w:cs="Times New Roman"/>
          <w:bCs/>
          <w:sz w:val="22"/>
          <w:szCs w:val="22"/>
        </w:rPr>
        <w:t xml:space="preserve">n automated system for cleaning diverse pipes </w:t>
      </w:r>
      <w:r>
        <w:rPr>
          <w:rFonts w:ascii="Garamond" w:hAnsi="Garamond" w:cs="Times New Roman"/>
          <w:bCs/>
          <w:sz w:val="22"/>
          <w:szCs w:val="22"/>
        </w:rPr>
        <w:t>by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 design</w:t>
      </w:r>
      <w:r>
        <w:rPr>
          <w:rFonts w:ascii="Garamond" w:hAnsi="Garamond" w:cs="Times New Roman"/>
          <w:bCs/>
          <w:sz w:val="22"/>
          <w:szCs w:val="22"/>
        </w:rPr>
        <w:t>ing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 a robot for cleaning pipes.</w:t>
      </w:r>
    </w:p>
    <w:p w14:paraId="7C125EAE" w14:textId="6827BFB6" w:rsidR="00FE2752" w:rsidRPr="00FE2752" w:rsidRDefault="00DF78B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ntegrated </w:t>
      </w:r>
      <w:r w:rsidR="00FE2752" w:rsidRPr="00FE2752">
        <w:rPr>
          <w:rFonts w:ascii="Garamond" w:hAnsi="Garamond" w:cs="Times New Roman"/>
          <w:bCs/>
          <w:sz w:val="22"/>
          <w:szCs w:val="22"/>
        </w:rPr>
        <w:t>OpenCV and the Random Forest Algorithm, ensur</w:t>
      </w:r>
      <w:r w:rsidR="00CD1B93">
        <w:rPr>
          <w:rFonts w:ascii="Garamond" w:hAnsi="Garamond" w:cs="Times New Roman"/>
          <w:bCs/>
          <w:sz w:val="22"/>
          <w:szCs w:val="22"/>
        </w:rPr>
        <w:t>ed</w:t>
      </w:r>
      <w:r w:rsidR="00FE2752" w:rsidRPr="00FE2752">
        <w:rPr>
          <w:rFonts w:ascii="Garamond" w:hAnsi="Garamond" w:cs="Times New Roman"/>
          <w:bCs/>
          <w:sz w:val="22"/>
          <w:szCs w:val="22"/>
        </w:rPr>
        <w:t xml:space="preserve"> high-quality standards and accuracy in dirt detection.</w:t>
      </w:r>
    </w:p>
    <w:p w14:paraId="3BA50881" w14:textId="4DD4AB66" w:rsidR="000D044A" w:rsidRDefault="00B3301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ttained </w:t>
      </w:r>
      <w:r>
        <w:rPr>
          <w:rFonts w:ascii="Garamond" w:hAnsi="Garamond" w:cs="Times New Roman"/>
          <w:bCs/>
          <w:sz w:val="22"/>
          <w:szCs w:val="22"/>
        </w:rPr>
        <w:t>a</w:t>
      </w:r>
      <w:r w:rsidR="00FE2752" w:rsidRPr="00FE2752">
        <w:rPr>
          <w:rFonts w:ascii="Garamond" w:hAnsi="Garamond" w:cs="Times New Roman"/>
          <w:bCs/>
          <w:sz w:val="22"/>
          <w:szCs w:val="22"/>
        </w:rPr>
        <w:t>n impressive accuracy rate of 91%, exemplifying a keen attention to detail and technical expertise.</w:t>
      </w:r>
    </w:p>
    <w:p w14:paraId="47B54732" w14:textId="77777777" w:rsidR="00FE2752" w:rsidRPr="00FE2752" w:rsidRDefault="00FE2752" w:rsidP="00610FB0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038DD693" w14:textId="00266A86" w:rsidR="00996AE8" w:rsidRPr="00B31A2D" w:rsidRDefault="00996AE8" w:rsidP="00B31A2D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 w:rsidR="00E0397C">
        <w:rPr>
          <w:rFonts w:ascii="Garamond" w:hAnsi="Garamond" w:cs="Times New Roman"/>
          <w:b/>
        </w:rPr>
        <w:t xml:space="preserve">ducation </w:t>
      </w:r>
    </w:p>
    <w:p w14:paraId="2356E5BB" w14:textId="502844E2" w:rsidR="00F712C6" w:rsidRPr="00996AE8" w:rsidRDefault="00941D03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F712C6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F712C6">
        <w:rPr>
          <w:rFonts w:ascii="Garamond" w:hAnsi="Garamond" w:cs="Times New Roman"/>
          <w:sz w:val="22"/>
          <w:szCs w:val="22"/>
        </w:rPr>
        <w:t xml:space="preserve">                     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 w:rsidR="00F712C6">
        <w:rPr>
          <w:rFonts w:ascii="Garamond" w:hAnsi="Garamond" w:cs="Times New Roman"/>
          <w:sz w:val="22"/>
          <w:szCs w:val="22"/>
        </w:rPr>
        <w:t>Dec</w:t>
      </w:r>
      <w:r w:rsidR="00F712C6" w:rsidRPr="00996AE8">
        <w:rPr>
          <w:rFonts w:ascii="Garamond" w:hAnsi="Garamond" w:cs="Times New Roman"/>
          <w:sz w:val="22"/>
          <w:szCs w:val="22"/>
        </w:rPr>
        <w:t xml:space="preserve"> 20</w:t>
      </w:r>
      <w:r w:rsidR="00F712C6">
        <w:rPr>
          <w:rFonts w:ascii="Garamond" w:hAnsi="Garamond" w:cs="Times New Roman"/>
          <w:sz w:val="22"/>
          <w:szCs w:val="22"/>
        </w:rPr>
        <w:t>23</w:t>
      </w:r>
    </w:p>
    <w:p w14:paraId="57B7FF8A" w14:textId="218E7F7C" w:rsidR="00F712C6" w:rsidRPr="00996AE8" w:rsidRDefault="00F712C6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0892EA8C" w14:textId="558EDC68" w:rsidR="001B4CE9" w:rsidRPr="002E224A" w:rsidRDefault="00F712C6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</w:t>
      </w:r>
      <w:r w:rsidR="00B16FA0">
        <w:rPr>
          <w:rFonts w:ascii="Garamond" w:hAnsi="Garamond" w:cs="Times New Roman"/>
        </w:rPr>
        <w:t>79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650CE3AB" w14:textId="40985752" w:rsidR="00D65565" w:rsidRPr="006D12E0" w:rsidRDefault="002E224A" w:rsidP="008C291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Awarded </w:t>
      </w:r>
      <w:r w:rsidR="002013D9">
        <w:rPr>
          <w:rFonts w:ascii="Garamond" w:hAnsi="Garamond" w:cs="Times New Roman"/>
        </w:rPr>
        <w:t>Certificate of Achievement for Exceptional Curiosity by Northeastern University’s Dean</w:t>
      </w:r>
      <w:r w:rsidR="003578F8">
        <w:rPr>
          <w:rFonts w:ascii="Garamond" w:hAnsi="Garamond" w:cs="Times New Roman"/>
        </w:rPr>
        <w:t>.</w:t>
      </w:r>
    </w:p>
    <w:p w14:paraId="410610A7" w14:textId="357DA59B" w:rsidR="00A343F6" w:rsidRPr="00186962" w:rsidRDefault="00333A13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33A13">
        <w:rPr>
          <w:rFonts w:ascii="Garamond" w:hAnsi="Garamond" w:cs="Times New Roman"/>
        </w:rPr>
        <w:t>Achieved Top 6 Placement in Spexi Hackathon through Proficient Data Analysis of Aerial Drone Imagery.</w:t>
      </w:r>
    </w:p>
    <w:p w14:paraId="3441EA8D" w14:textId="77777777" w:rsidR="00CC49E4" w:rsidRPr="00CC49E4" w:rsidRDefault="00CC49E4" w:rsidP="00610FB0">
      <w:pPr>
        <w:spacing w:line="276" w:lineRule="auto"/>
        <w:rPr>
          <w:rFonts w:ascii="Garamond" w:hAnsi="Garamond" w:cs="Times New Roman"/>
          <w:b/>
          <w:sz w:val="12"/>
          <w:szCs w:val="12"/>
        </w:rPr>
      </w:pPr>
    </w:p>
    <w:p w14:paraId="736D6518" w14:textId="76C665F2" w:rsidR="00996AE8" w:rsidRPr="00996AE8" w:rsidRDefault="001A2851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="00996AE8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E0397C">
        <w:rPr>
          <w:rFonts w:ascii="Garamond" w:hAnsi="Garamond" w:cs="Times New Roman"/>
          <w:sz w:val="22"/>
          <w:szCs w:val="22"/>
        </w:rPr>
        <w:t xml:space="preserve">                  </w:t>
      </w:r>
      <w:r w:rsidR="003A388E">
        <w:rPr>
          <w:rFonts w:ascii="Garamond" w:hAnsi="Garamond" w:cs="Times New Roman"/>
          <w:sz w:val="22"/>
          <w:szCs w:val="22"/>
        </w:rPr>
        <w:t xml:space="preserve">  </w:t>
      </w:r>
      <w:r w:rsidR="00E0397C">
        <w:rPr>
          <w:rFonts w:ascii="Garamond" w:hAnsi="Garamond" w:cs="Times New Roman"/>
          <w:sz w:val="22"/>
          <w:szCs w:val="22"/>
        </w:rPr>
        <w:t xml:space="preserve"> </w:t>
      </w:r>
      <w:r w:rsidR="000060FB">
        <w:rPr>
          <w:rFonts w:ascii="Garamond" w:hAnsi="Garamond" w:cs="Times New Roman"/>
          <w:sz w:val="22"/>
          <w:szCs w:val="22"/>
        </w:rPr>
        <w:t xml:space="preserve">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May</w:t>
      </w:r>
      <w:r w:rsidR="00996AE8" w:rsidRPr="00996AE8">
        <w:rPr>
          <w:rFonts w:ascii="Garamond" w:hAnsi="Garamond" w:cs="Times New Roman"/>
          <w:sz w:val="22"/>
          <w:szCs w:val="22"/>
        </w:rPr>
        <w:t xml:space="preserve"> 20</w:t>
      </w:r>
      <w:r w:rsidR="003A388E">
        <w:rPr>
          <w:rFonts w:ascii="Garamond" w:hAnsi="Garamond" w:cs="Times New Roman"/>
          <w:sz w:val="22"/>
          <w:szCs w:val="22"/>
        </w:rPr>
        <w:t>2</w:t>
      </w:r>
      <w:r>
        <w:rPr>
          <w:rFonts w:ascii="Garamond" w:hAnsi="Garamond" w:cs="Times New Roman"/>
          <w:sz w:val="22"/>
          <w:szCs w:val="22"/>
        </w:rPr>
        <w:t>2</w:t>
      </w:r>
    </w:p>
    <w:p w14:paraId="46CC438D" w14:textId="5984F181" w:rsidR="00996AE8" w:rsidRPr="00996AE8" w:rsidRDefault="001A2851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="00996AE8"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B39BCBC" w14:textId="682D1A33" w:rsidR="003A388E" w:rsidRPr="003A388E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 w:rsidR="001A2851">
        <w:rPr>
          <w:rFonts w:ascii="Garamond" w:hAnsi="Garamond" w:cs="Times New Roman"/>
        </w:rPr>
        <w:t>3.</w:t>
      </w:r>
      <w:r w:rsidR="005C751C">
        <w:rPr>
          <w:rFonts w:ascii="Garamond" w:hAnsi="Garamond" w:cs="Times New Roman"/>
        </w:rPr>
        <w:t>5</w:t>
      </w:r>
      <w:r w:rsidR="00545A9D">
        <w:rPr>
          <w:rFonts w:ascii="Garamond" w:hAnsi="Garamond" w:cs="Times New Roman"/>
        </w:rPr>
        <w:t>5</w:t>
      </w:r>
      <w:r w:rsidR="00B16FA0" w:rsidRPr="003A388E">
        <w:rPr>
          <w:rFonts w:ascii="Garamond" w:hAnsi="Garamond" w:cs="Times New Roman"/>
        </w:rPr>
        <w:t xml:space="preserve"> </w:t>
      </w:r>
      <w:r w:rsidRPr="003A388E">
        <w:rPr>
          <w:rFonts w:ascii="Garamond" w:hAnsi="Garamond" w:cs="Times New Roman"/>
        </w:rPr>
        <w:t>/4</w:t>
      </w:r>
      <w:r w:rsidR="001A2851">
        <w:rPr>
          <w:rFonts w:ascii="Garamond" w:hAnsi="Garamond" w:cs="Times New Roman"/>
        </w:rPr>
        <w:t>.00</w:t>
      </w:r>
    </w:p>
    <w:p w14:paraId="6B2684CC" w14:textId="5246A131" w:rsidR="003A388E" w:rsidRPr="00E9475A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Awarded </w:t>
      </w:r>
      <w:r w:rsidR="001A2851">
        <w:rPr>
          <w:rFonts w:ascii="Garamond" w:hAnsi="Garamond" w:cs="Times New Roman"/>
        </w:rPr>
        <w:t>Merit Certificate for Academic Excellence</w:t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  <w:t xml:space="preserve">       </w:t>
      </w:r>
    </w:p>
    <w:p w14:paraId="7B3ECDF6" w14:textId="16A3F6A4" w:rsidR="00996AE8" w:rsidRPr="0056238E" w:rsidRDefault="00996AE8" w:rsidP="00610FB0">
      <w:pPr>
        <w:spacing w:after="40" w:line="276" w:lineRule="auto"/>
        <w:rPr>
          <w:rFonts w:ascii="Garamond" w:hAnsi="Garamond" w:cs="Times New Roman"/>
          <w:bCs/>
          <w:sz w:val="16"/>
          <w:szCs w:val="16"/>
        </w:rPr>
      </w:pPr>
    </w:p>
    <w:p w14:paraId="72246A31" w14:textId="356E4E4A" w:rsidR="003A388E" w:rsidRPr="00846281" w:rsidRDefault="003A388E" w:rsidP="00846281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4E1B3F4C" w14:textId="4AB6695F" w:rsidR="001B4F98" w:rsidRPr="001B4F98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1B4F98">
        <w:rPr>
          <w:rFonts w:ascii="Garamond" w:hAnsi="Garamond" w:cs="Times New Roman"/>
          <w:b/>
          <w:bCs/>
          <w:sz w:val="22"/>
          <w:szCs w:val="22"/>
        </w:rPr>
        <w:t>Responsible AI Symposium</w:t>
      </w:r>
      <w:r w:rsidR="003A388E" w:rsidRPr="001B4F98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B4F98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1B4F98" w:rsidRPr="00A20902">
        <w:rPr>
          <w:rFonts w:ascii="Garamond" w:hAnsi="Garamond" w:cs="Times New Roman"/>
          <w:sz w:val="22"/>
          <w:szCs w:val="22"/>
        </w:rPr>
        <w:t>2023</w:t>
      </w:r>
    </w:p>
    <w:p w14:paraId="4099468E" w14:textId="5AD1F0B9" w:rsidR="006128CF" w:rsidRPr="00DA0820" w:rsidRDefault="001B4F98" w:rsidP="00610FB0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1B4F98">
        <w:rPr>
          <w:rFonts w:ascii="Garamond" w:hAnsi="Garamond" w:cs="Times New Roman"/>
          <w:bCs/>
        </w:rPr>
        <w:t>Achieved award an at the Responsible Artificial Intelligence Symposium 2023, surpassing 40 other contenders, through my extensive research and dedication to harnessing Responsible AI's potential to improve healthcare</w:t>
      </w:r>
      <w:r w:rsidR="00B47316">
        <w:rPr>
          <w:rFonts w:ascii="Garamond" w:hAnsi="Garamond" w:cs="Times New Roman"/>
          <w:bCs/>
        </w:rPr>
        <w:t>.</w:t>
      </w:r>
      <w:r w:rsidRPr="001B4F98">
        <w:rPr>
          <w:rFonts w:ascii="Garamond" w:hAnsi="Garamond" w:cs="Times New Roman"/>
          <w:bCs/>
        </w:rPr>
        <w:tab/>
        <w:t xml:space="preserve">     </w:t>
      </w:r>
    </w:p>
    <w:p w14:paraId="465155F0" w14:textId="7A60756B" w:rsidR="006128CF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6128CF">
        <w:rPr>
          <w:rFonts w:ascii="Garamond" w:hAnsi="Garamond" w:cs="Times New Roman"/>
          <w:b/>
          <w:bCs/>
          <w:sz w:val="22"/>
          <w:szCs w:val="22"/>
        </w:rPr>
        <w:t>Chai Time Hack</w:t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A20902" w:rsidRPr="00A20902">
        <w:rPr>
          <w:rFonts w:ascii="Garamond" w:hAnsi="Garamond" w:cs="Times New Roman"/>
          <w:sz w:val="22"/>
          <w:szCs w:val="22"/>
        </w:rPr>
        <w:t>202</w:t>
      </w:r>
      <w:r w:rsidR="00A20902">
        <w:rPr>
          <w:rFonts w:ascii="Garamond" w:hAnsi="Garamond" w:cs="Times New Roman"/>
          <w:sz w:val="22"/>
          <w:szCs w:val="22"/>
        </w:rPr>
        <w:t>2</w:t>
      </w:r>
    </w:p>
    <w:p w14:paraId="6ADA1AAD" w14:textId="47F0C810" w:rsidR="00D65565" w:rsidRPr="00055AED" w:rsidRDefault="006128CF" w:rsidP="00D65565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6128CF">
        <w:rPr>
          <w:rFonts w:ascii="Garamond" w:hAnsi="Garamond" w:cs="Times New Roman"/>
        </w:rPr>
        <w:t xml:space="preserve">Secured first position as a team, developing a robust application for detecting store occupancy during the COVID-19 hackathon leveraging </w:t>
      </w:r>
      <w:r w:rsidRPr="00234329">
        <w:rPr>
          <w:rFonts w:ascii="Garamond" w:hAnsi="Garamond" w:cs="Times New Roman"/>
        </w:rPr>
        <w:t>Python, Bluetooth</w:t>
      </w:r>
      <w:r w:rsidR="00B47316" w:rsidRPr="00234329">
        <w:rPr>
          <w:rFonts w:ascii="Garamond" w:hAnsi="Garamond" w:cs="Times New Roman"/>
        </w:rPr>
        <w:t>.</w:t>
      </w:r>
    </w:p>
    <w:sectPr w:rsidR="00D65565" w:rsidRPr="00055AED" w:rsidSect="0068280A">
      <w:pgSz w:w="12240" w:h="15840"/>
      <w:pgMar w:top="1077" w:right="720" w:bottom="79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6A745476">
      <w:start w:val="1"/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 w:tplc="84285948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/>
      </w:rPr>
    </w:lvl>
    <w:lvl w:ilvl="2" w:tplc="763AF31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/>
      </w:rPr>
    </w:lvl>
    <w:lvl w:ilvl="3" w:tplc="7CBE00A0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/>
      </w:rPr>
    </w:lvl>
    <w:lvl w:ilvl="4" w:tplc="361A0848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/>
      </w:rPr>
    </w:lvl>
    <w:lvl w:ilvl="5" w:tplc="10029B3E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/>
      </w:rPr>
    </w:lvl>
    <w:lvl w:ilvl="6" w:tplc="424A5CAE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/>
      </w:rPr>
    </w:lvl>
    <w:lvl w:ilvl="7" w:tplc="F3F229B8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/>
      </w:rPr>
    </w:lvl>
    <w:lvl w:ilvl="8" w:tplc="ED7668FC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8E04B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CF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E4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45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02E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52F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183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AB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C4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1B001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2E3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6F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9E0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2A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368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C6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0CC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0A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64A8"/>
    <w:multiLevelType w:val="hybridMultilevel"/>
    <w:tmpl w:val="93CA261E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07E4"/>
    <w:multiLevelType w:val="hybridMultilevel"/>
    <w:tmpl w:val="AEB4D0FC"/>
    <w:lvl w:ilvl="0" w:tplc="D3E696B0">
      <w:numFmt w:val="bullet"/>
      <w:lvlText w:val="•"/>
      <w:lvlJc w:val="left"/>
      <w:pPr>
        <w:ind w:left="1135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B195DA5"/>
    <w:multiLevelType w:val="hybridMultilevel"/>
    <w:tmpl w:val="9BD4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F1698"/>
    <w:multiLevelType w:val="hybridMultilevel"/>
    <w:tmpl w:val="5A889B0E"/>
    <w:lvl w:ilvl="0" w:tplc="DC1E16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F1E27"/>
    <w:multiLevelType w:val="hybridMultilevel"/>
    <w:tmpl w:val="16227DAC"/>
    <w:lvl w:ilvl="0" w:tplc="D3E696B0">
      <w:numFmt w:val="bullet"/>
      <w:lvlText w:val="•"/>
      <w:lvlJc w:val="left"/>
      <w:pPr>
        <w:ind w:left="786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52978"/>
    <w:multiLevelType w:val="hybridMultilevel"/>
    <w:tmpl w:val="1E28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5E46"/>
    <w:multiLevelType w:val="hybridMultilevel"/>
    <w:tmpl w:val="C526EC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764447"/>
    <w:multiLevelType w:val="hybridMultilevel"/>
    <w:tmpl w:val="2F6212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C0151"/>
    <w:multiLevelType w:val="hybridMultilevel"/>
    <w:tmpl w:val="69960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32"/>
  </w:num>
  <w:num w:numId="2" w16cid:durableId="2025785919">
    <w:abstractNumId w:val="14"/>
  </w:num>
  <w:num w:numId="3" w16cid:durableId="513302468">
    <w:abstractNumId w:val="25"/>
  </w:num>
  <w:num w:numId="4" w16cid:durableId="2008287643">
    <w:abstractNumId w:val="5"/>
  </w:num>
  <w:num w:numId="5" w16cid:durableId="240800316">
    <w:abstractNumId w:val="21"/>
  </w:num>
  <w:num w:numId="6" w16cid:durableId="964695445">
    <w:abstractNumId w:val="28"/>
  </w:num>
  <w:num w:numId="7" w16cid:durableId="1964849280">
    <w:abstractNumId w:val="22"/>
  </w:num>
  <w:num w:numId="8" w16cid:durableId="623118393">
    <w:abstractNumId w:val="4"/>
  </w:num>
  <w:num w:numId="9" w16cid:durableId="626935799">
    <w:abstractNumId w:val="11"/>
  </w:num>
  <w:num w:numId="10" w16cid:durableId="1923443778">
    <w:abstractNumId w:val="19"/>
  </w:num>
  <w:num w:numId="11" w16cid:durableId="1451783188">
    <w:abstractNumId w:val="18"/>
  </w:num>
  <w:num w:numId="12" w16cid:durableId="375474070">
    <w:abstractNumId w:val="7"/>
  </w:num>
  <w:num w:numId="13" w16cid:durableId="1155151142">
    <w:abstractNumId w:val="26"/>
  </w:num>
  <w:num w:numId="14" w16cid:durableId="1333100452">
    <w:abstractNumId w:val="27"/>
  </w:num>
  <w:num w:numId="15" w16cid:durableId="1800760929">
    <w:abstractNumId w:val="24"/>
  </w:num>
  <w:num w:numId="16" w16cid:durableId="385181762">
    <w:abstractNumId w:val="31"/>
  </w:num>
  <w:num w:numId="17" w16cid:durableId="417363649">
    <w:abstractNumId w:val="29"/>
  </w:num>
  <w:num w:numId="18" w16cid:durableId="1124344839">
    <w:abstractNumId w:val="15"/>
  </w:num>
  <w:num w:numId="19" w16cid:durableId="1882596507">
    <w:abstractNumId w:val="0"/>
  </w:num>
  <w:num w:numId="20" w16cid:durableId="1879782239">
    <w:abstractNumId w:val="1"/>
  </w:num>
  <w:num w:numId="21" w16cid:durableId="1396664255">
    <w:abstractNumId w:val="2"/>
  </w:num>
  <w:num w:numId="22" w16cid:durableId="503977723">
    <w:abstractNumId w:val="6"/>
  </w:num>
  <w:num w:numId="23" w16cid:durableId="1825122469">
    <w:abstractNumId w:val="3"/>
  </w:num>
  <w:num w:numId="24" w16cid:durableId="2015107597">
    <w:abstractNumId w:val="9"/>
  </w:num>
  <w:num w:numId="25" w16cid:durableId="2078941947">
    <w:abstractNumId w:val="12"/>
  </w:num>
  <w:num w:numId="26" w16cid:durableId="1901162185">
    <w:abstractNumId w:val="17"/>
  </w:num>
  <w:num w:numId="27" w16cid:durableId="1677223290">
    <w:abstractNumId w:val="20"/>
  </w:num>
  <w:num w:numId="28" w16cid:durableId="1931504655">
    <w:abstractNumId w:val="10"/>
  </w:num>
  <w:num w:numId="29" w16cid:durableId="425200409">
    <w:abstractNumId w:val="30"/>
  </w:num>
  <w:num w:numId="30" w16cid:durableId="774249310">
    <w:abstractNumId w:val="16"/>
  </w:num>
  <w:num w:numId="31" w16cid:durableId="658535900">
    <w:abstractNumId w:val="23"/>
  </w:num>
  <w:num w:numId="32" w16cid:durableId="53625970">
    <w:abstractNumId w:val="13"/>
  </w:num>
  <w:num w:numId="33" w16cid:durableId="175341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S1NDUyMDc3tDRX0lEKTi0uzszPAykwrQUAmQFVbiwAAAA="/>
  </w:docVars>
  <w:rsids>
    <w:rsidRoot w:val="006248CD"/>
    <w:rsid w:val="000060FB"/>
    <w:rsid w:val="000133FD"/>
    <w:rsid w:val="00014686"/>
    <w:rsid w:val="00015EA5"/>
    <w:rsid w:val="000162A1"/>
    <w:rsid w:val="000234F3"/>
    <w:rsid w:val="00045F86"/>
    <w:rsid w:val="00054A37"/>
    <w:rsid w:val="00055AED"/>
    <w:rsid w:val="00065EE6"/>
    <w:rsid w:val="0008042F"/>
    <w:rsid w:val="00085816"/>
    <w:rsid w:val="00091EF1"/>
    <w:rsid w:val="000A4A55"/>
    <w:rsid w:val="000A57C6"/>
    <w:rsid w:val="000A5EA0"/>
    <w:rsid w:val="000A7E1D"/>
    <w:rsid w:val="000C2AF0"/>
    <w:rsid w:val="000C737D"/>
    <w:rsid w:val="000D044A"/>
    <w:rsid w:val="000D632E"/>
    <w:rsid w:val="000F1CB1"/>
    <w:rsid w:val="00101DB7"/>
    <w:rsid w:val="0010438B"/>
    <w:rsid w:val="00111365"/>
    <w:rsid w:val="001118A1"/>
    <w:rsid w:val="00132059"/>
    <w:rsid w:val="00132F83"/>
    <w:rsid w:val="0014002C"/>
    <w:rsid w:val="001560A9"/>
    <w:rsid w:val="00162737"/>
    <w:rsid w:val="00162907"/>
    <w:rsid w:val="00166B4A"/>
    <w:rsid w:val="00186962"/>
    <w:rsid w:val="00192366"/>
    <w:rsid w:val="0019504C"/>
    <w:rsid w:val="00195114"/>
    <w:rsid w:val="001A2851"/>
    <w:rsid w:val="001A4E6D"/>
    <w:rsid w:val="001A4EDE"/>
    <w:rsid w:val="001A572F"/>
    <w:rsid w:val="001B1B80"/>
    <w:rsid w:val="001B4CE9"/>
    <w:rsid w:val="001B4F98"/>
    <w:rsid w:val="001B5833"/>
    <w:rsid w:val="001B6C92"/>
    <w:rsid w:val="001C13DB"/>
    <w:rsid w:val="001D17D9"/>
    <w:rsid w:val="001D64B4"/>
    <w:rsid w:val="001E47E9"/>
    <w:rsid w:val="001F114B"/>
    <w:rsid w:val="001F1ED6"/>
    <w:rsid w:val="0020105F"/>
    <w:rsid w:val="002013D9"/>
    <w:rsid w:val="002079E8"/>
    <w:rsid w:val="002129C2"/>
    <w:rsid w:val="00225624"/>
    <w:rsid w:val="00226BE6"/>
    <w:rsid w:val="00234329"/>
    <w:rsid w:val="00243F9B"/>
    <w:rsid w:val="00244B72"/>
    <w:rsid w:val="00246914"/>
    <w:rsid w:val="00247826"/>
    <w:rsid w:val="00250D79"/>
    <w:rsid w:val="002551AB"/>
    <w:rsid w:val="00270B70"/>
    <w:rsid w:val="002724EB"/>
    <w:rsid w:val="00275DA3"/>
    <w:rsid w:val="00277B8E"/>
    <w:rsid w:val="002958F1"/>
    <w:rsid w:val="00295D05"/>
    <w:rsid w:val="002A1530"/>
    <w:rsid w:val="002A337C"/>
    <w:rsid w:val="002A6353"/>
    <w:rsid w:val="002C0F53"/>
    <w:rsid w:val="002C4D1B"/>
    <w:rsid w:val="002C74F1"/>
    <w:rsid w:val="002D1F14"/>
    <w:rsid w:val="002E1589"/>
    <w:rsid w:val="002E224A"/>
    <w:rsid w:val="002F0B90"/>
    <w:rsid w:val="002F0D1A"/>
    <w:rsid w:val="002F1576"/>
    <w:rsid w:val="002F46B3"/>
    <w:rsid w:val="00301A6C"/>
    <w:rsid w:val="003026AC"/>
    <w:rsid w:val="003063B3"/>
    <w:rsid w:val="00312AAC"/>
    <w:rsid w:val="003135B0"/>
    <w:rsid w:val="00332E5F"/>
    <w:rsid w:val="00333A13"/>
    <w:rsid w:val="00340AF7"/>
    <w:rsid w:val="00343999"/>
    <w:rsid w:val="00354528"/>
    <w:rsid w:val="00357623"/>
    <w:rsid w:val="003578F8"/>
    <w:rsid w:val="00367B4E"/>
    <w:rsid w:val="00367F9A"/>
    <w:rsid w:val="003706BA"/>
    <w:rsid w:val="003714D6"/>
    <w:rsid w:val="00374D97"/>
    <w:rsid w:val="00393F81"/>
    <w:rsid w:val="003A025B"/>
    <w:rsid w:val="003A03F8"/>
    <w:rsid w:val="003A388E"/>
    <w:rsid w:val="003A7AE6"/>
    <w:rsid w:val="003B7281"/>
    <w:rsid w:val="003D2DD6"/>
    <w:rsid w:val="003E0985"/>
    <w:rsid w:val="003E46DF"/>
    <w:rsid w:val="003E4A05"/>
    <w:rsid w:val="003F1A66"/>
    <w:rsid w:val="003F523A"/>
    <w:rsid w:val="003F66BB"/>
    <w:rsid w:val="003F66DF"/>
    <w:rsid w:val="004076B3"/>
    <w:rsid w:val="00412673"/>
    <w:rsid w:val="004148EB"/>
    <w:rsid w:val="004172E4"/>
    <w:rsid w:val="00424881"/>
    <w:rsid w:val="00425EF4"/>
    <w:rsid w:val="00430EBF"/>
    <w:rsid w:val="00431881"/>
    <w:rsid w:val="00436183"/>
    <w:rsid w:val="0044520B"/>
    <w:rsid w:val="004578F6"/>
    <w:rsid w:val="00461BBB"/>
    <w:rsid w:val="00461D48"/>
    <w:rsid w:val="00465285"/>
    <w:rsid w:val="00466AC0"/>
    <w:rsid w:val="004713C2"/>
    <w:rsid w:val="004766A9"/>
    <w:rsid w:val="00482206"/>
    <w:rsid w:val="00482C02"/>
    <w:rsid w:val="0048482F"/>
    <w:rsid w:val="004848AC"/>
    <w:rsid w:val="00493865"/>
    <w:rsid w:val="004B1893"/>
    <w:rsid w:val="004B221C"/>
    <w:rsid w:val="004B639A"/>
    <w:rsid w:val="004C041A"/>
    <w:rsid w:val="004C4D00"/>
    <w:rsid w:val="004C606E"/>
    <w:rsid w:val="004E16BA"/>
    <w:rsid w:val="004E674D"/>
    <w:rsid w:val="004F5F12"/>
    <w:rsid w:val="005025AE"/>
    <w:rsid w:val="0052334D"/>
    <w:rsid w:val="005270D7"/>
    <w:rsid w:val="00527AF8"/>
    <w:rsid w:val="00545A9D"/>
    <w:rsid w:val="00552354"/>
    <w:rsid w:val="00554876"/>
    <w:rsid w:val="00554D03"/>
    <w:rsid w:val="005564D1"/>
    <w:rsid w:val="0056238E"/>
    <w:rsid w:val="00566AD8"/>
    <w:rsid w:val="00570519"/>
    <w:rsid w:val="005718E9"/>
    <w:rsid w:val="00573B64"/>
    <w:rsid w:val="00581C84"/>
    <w:rsid w:val="00583ADA"/>
    <w:rsid w:val="0058489C"/>
    <w:rsid w:val="00584E67"/>
    <w:rsid w:val="005932A5"/>
    <w:rsid w:val="00593DE4"/>
    <w:rsid w:val="005A7DDE"/>
    <w:rsid w:val="005B143C"/>
    <w:rsid w:val="005B2CC6"/>
    <w:rsid w:val="005C0084"/>
    <w:rsid w:val="005C0172"/>
    <w:rsid w:val="005C3AE6"/>
    <w:rsid w:val="005C60BD"/>
    <w:rsid w:val="005C72AE"/>
    <w:rsid w:val="005C751C"/>
    <w:rsid w:val="005D6F76"/>
    <w:rsid w:val="005E4E85"/>
    <w:rsid w:val="005E5714"/>
    <w:rsid w:val="005E7521"/>
    <w:rsid w:val="005F4487"/>
    <w:rsid w:val="00602DD0"/>
    <w:rsid w:val="00603F90"/>
    <w:rsid w:val="00604337"/>
    <w:rsid w:val="00606E08"/>
    <w:rsid w:val="00610FB0"/>
    <w:rsid w:val="006128CF"/>
    <w:rsid w:val="00614572"/>
    <w:rsid w:val="00614D8D"/>
    <w:rsid w:val="00620F70"/>
    <w:rsid w:val="00621267"/>
    <w:rsid w:val="00622915"/>
    <w:rsid w:val="006248CD"/>
    <w:rsid w:val="00625F43"/>
    <w:rsid w:val="0063070B"/>
    <w:rsid w:val="006317B8"/>
    <w:rsid w:val="00635379"/>
    <w:rsid w:val="00637D21"/>
    <w:rsid w:val="00640911"/>
    <w:rsid w:val="006423EE"/>
    <w:rsid w:val="006456D1"/>
    <w:rsid w:val="00650502"/>
    <w:rsid w:val="0066135A"/>
    <w:rsid w:val="00663FD0"/>
    <w:rsid w:val="00670B8A"/>
    <w:rsid w:val="00676576"/>
    <w:rsid w:val="0068280A"/>
    <w:rsid w:val="00686DF8"/>
    <w:rsid w:val="00692C34"/>
    <w:rsid w:val="00695AC7"/>
    <w:rsid w:val="00696119"/>
    <w:rsid w:val="006A4BE5"/>
    <w:rsid w:val="006B03E1"/>
    <w:rsid w:val="006B06E7"/>
    <w:rsid w:val="006B541B"/>
    <w:rsid w:val="006B7027"/>
    <w:rsid w:val="006C1721"/>
    <w:rsid w:val="006D0328"/>
    <w:rsid w:val="006D06AB"/>
    <w:rsid w:val="006D12E0"/>
    <w:rsid w:val="006D7EC0"/>
    <w:rsid w:val="006E4B2A"/>
    <w:rsid w:val="006E6077"/>
    <w:rsid w:val="006E79EC"/>
    <w:rsid w:val="006F582E"/>
    <w:rsid w:val="00700807"/>
    <w:rsid w:val="0070572F"/>
    <w:rsid w:val="00707165"/>
    <w:rsid w:val="00710D5B"/>
    <w:rsid w:val="00711770"/>
    <w:rsid w:val="00716DAF"/>
    <w:rsid w:val="00717C41"/>
    <w:rsid w:val="00735CB1"/>
    <w:rsid w:val="007368C8"/>
    <w:rsid w:val="0073727D"/>
    <w:rsid w:val="0074275F"/>
    <w:rsid w:val="00745D98"/>
    <w:rsid w:val="00754142"/>
    <w:rsid w:val="007603CA"/>
    <w:rsid w:val="00760462"/>
    <w:rsid w:val="00761EA7"/>
    <w:rsid w:val="00763EAC"/>
    <w:rsid w:val="0076680C"/>
    <w:rsid w:val="00777A3F"/>
    <w:rsid w:val="00786502"/>
    <w:rsid w:val="007878C2"/>
    <w:rsid w:val="00790355"/>
    <w:rsid w:val="0079114A"/>
    <w:rsid w:val="007A21F5"/>
    <w:rsid w:val="007A49AA"/>
    <w:rsid w:val="007B2F21"/>
    <w:rsid w:val="007B4BA4"/>
    <w:rsid w:val="007C6311"/>
    <w:rsid w:val="007D36E2"/>
    <w:rsid w:val="007D7859"/>
    <w:rsid w:val="007E4214"/>
    <w:rsid w:val="007F179A"/>
    <w:rsid w:val="007F3A8A"/>
    <w:rsid w:val="007F7C3F"/>
    <w:rsid w:val="00800ADF"/>
    <w:rsid w:val="00810609"/>
    <w:rsid w:val="0081140E"/>
    <w:rsid w:val="008209C8"/>
    <w:rsid w:val="00831752"/>
    <w:rsid w:val="0084079A"/>
    <w:rsid w:val="0084085E"/>
    <w:rsid w:val="0084279B"/>
    <w:rsid w:val="00844B32"/>
    <w:rsid w:val="00845F89"/>
    <w:rsid w:val="00846281"/>
    <w:rsid w:val="00851852"/>
    <w:rsid w:val="0085432F"/>
    <w:rsid w:val="00855BF2"/>
    <w:rsid w:val="008563A6"/>
    <w:rsid w:val="0085673D"/>
    <w:rsid w:val="00860DCA"/>
    <w:rsid w:val="00861270"/>
    <w:rsid w:val="00874A59"/>
    <w:rsid w:val="00881C65"/>
    <w:rsid w:val="008828DF"/>
    <w:rsid w:val="0088588E"/>
    <w:rsid w:val="0088723E"/>
    <w:rsid w:val="008A2A35"/>
    <w:rsid w:val="008B1B05"/>
    <w:rsid w:val="008B1E18"/>
    <w:rsid w:val="008B6030"/>
    <w:rsid w:val="008C0C60"/>
    <w:rsid w:val="008C10DD"/>
    <w:rsid w:val="008C1AF7"/>
    <w:rsid w:val="008C2912"/>
    <w:rsid w:val="008D00C2"/>
    <w:rsid w:val="008D3D97"/>
    <w:rsid w:val="008D4DF1"/>
    <w:rsid w:val="008D5C10"/>
    <w:rsid w:val="008D5DC4"/>
    <w:rsid w:val="008E1E55"/>
    <w:rsid w:val="008E2FAA"/>
    <w:rsid w:val="008F26B5"/>
    <w:rsid w:val="008F2B38"/>
    <w:rsid w:val="008F3111"/>
    <w:rsid w:val="00903D80"/>
    <w:rsid w:val="00907363"/>
    <w:rsid w:val="00911446"/>
    <w:rsid w:val="009205DE"/>
    <w:rsid w:val="00930D64"/>
    <w:rsid w:val="009376C4"/>
    <w:rsid w:val="009378B8"/>
    <w:rsid w:val="00941D03"/>
    <w:rsid w:val="00943638"/>
    <w:rsid w:val="00956C96"/>
    <w:rsid w:val="00960CDB"/>
    <w:rsid w:val="00963490"/>
    <w:rsid w:val="00967AD7"/>
    <w:rsid w:val="00967DCB"/>
    <w:rsid w:val="0097359D"/>
    <w:rsid w:val="009812BF"/>
    <w:rsid w:val="00993BD3"/>
    <w:rsid w:val="0099512E"/>
    <w:rsid w:val="00995444"/>
    <w:rsid w:val="00995FB4"/>
    <w:rsid w:val="00996AE8"/>
    <w:rsid w:val="00996BD2"/>
    <w:rsid w:val="009A105F"/>
    <w:rsid w:val="009A4EB3"/>
    <w:rsid w:val="009A6E74"/>
    <w:rsid w:val="009B2450"/>
    <w:rsid w:val="009B49A6"/>
    <w:rsid w:val="009B52A9"/>
    <w:rsid w:val="009C0F47"/>
    <w:rsid w:val="009E42A5"/>
    <w:rsid w:val="009E795F"/>
    <w:rsid w:val="009E7F65"/>
    <w:rsid w:val="009F252D"/>
    <w:rsid w:val="009F6AFE"/>
    <w:rsid w:val="00A0656C"/>
    <w:rsid w:val="00A13C49"/>
    <w:rsid w:val="00A1454A"/>
    <w:rsid w:val="00A20902"/>
    <w:rsid w:val="00A25BF1"/>
    <w:rsid w:val="00A32168"/>
    <w:rsid w:val="00A343F6"/>
    <w:rsid w:val="00A46C7C"/>
    <w:rsid w:val="00A47B52"/>
    <w:rsid w:val="00A53726"/>
    <w:rsid w:val="00A54987"/>
    <w:rsid w:val="00A608B6"/>
    <w:rsid w:val="00A60E24"/>
    <w:rsid w:val="00A6138F"/>
    <w:rsid w:val="00A755FF"/>
    <w:rsid w:val="00A77DB3"/>
    <w:rsid w:val="00A82A0D"/>
    <w:rsid w:val="00A87C8E"/>
    <w:rsid w:val="00AA2E75"/>
    <w:rsid w:val="00AA2FF9"/>
    <w:rsid w:val="00AA501C"/>
    <w:rsid w:val="00AA519F"/>
    <w:rsid w:val="00AB7613"/>
    <w:rsid w:val="00AB7C06"/>
    <w:rsid w:val="00AC02AA"/>
    <w:rsid w:val="00AD534D"/>
    <w:rsid w:val="00AE06A2"/>
    <w:rsid w:val="00AE1034"/>
    <w:rsid w:val="00AF0DD0"/>
    <w:rsid w:val="00AF7B3E"/>
    <w:rsid w:val="00B137CA"/>
    <w:rsid w:val="00B160FF"/>
    <w:rsid w:val="00B16FA0"/>
    <w:rsid w:val="00B17A4F"/>
    <w:rsid w:val="00B222A8"/>
    <w:rsid w:val="00B31A2D"/>
    <w:rsid w:val="00B33016"/>
    <w:rsid w:val="00B34E45"/>
    <w:rsid w:val="00B35F13"/>
    <w:rsid w:val="00B47316"/>
    <w:rsid w:val="00B508B8"/>
    <w:rsid w:val="00B54919"/>
    <w:rsid w:val="00B57700"/>
    <w:rsid w:val="00B71AA1"/>
    <w:rsid w:val="00B74833"/>
    <w:rsid w:val="00B80A31"/>
    <w:rsid w:val="00B82C01"/>
    <w:rsid w:val="00B95BD9"/>
    <w:rsid w:val="00BA0504"/>
    <w:rsid w:val="00BA6FBC"/>
    <w:rsid w:val="00BB0349"/>
    <w:rsid w:val="00BC0BD1"/>
    <w:rsid w:val="00BC28A3"/>
    <w:rsid w:val="00BC45F4"/>
    <w:rsid w:val="00BC661F"/>
    <w:rsid w:val="00BD5878"/>
    <w:rsid w:val="00BE3401"/>
    <w:rsid w:val="00BE4D1A"/>
    <w:rsid w:val="00BE7996"/>
    <w:rsid w:val="00BF4740"/>
    <w:rsid w:val="00BF5A0B"/>
    <w:rsid w:val="00C02AE8"/>
    <w:rsid w:val="00C06A3E"/>
    <w:rsid w:val="00C11AED"/>
    <w:rsid w:val="00C176FF"/>
    <w:rsid w:val="00C20508"/>
    <w:rsid w:val="00C302AF"/>
    <w:rsid w:val="00C30EE9"/>
    <w:rsid w:val="00C435B1"/>
    <w:rsid w:val="00C44CC4"/>
    <w:rsid w:val="00C50199"/>
    <w:rsid w:val="00C54FDA"/>
    <w:rsid w:val="00C55632"/>
    <w:rsid w:val="00C7607B"/>
    <w:rsid w:val="00C76A60"/>
    <w:rsid w:val="00C815BD"/>
    <w:rsid w:val="00C822D5"/>
    <w:rsid w:val="00C86FDA"/>
    <w:rsid w:val="00C87CC5"/>
    <w:rsid w:val="00C90BA6"/>
    <w:rsid w:val="00C90D5C"/>
    <w:rsid w:val="00CA5528"/>
    <w:rsid w:val="00CB0975"/>
    <w:rsid w:val="00CB3244"/>
    <w:rsid w:val="00CC456D"/>
    <w:rsid w:val="00CC49E4"/>
    <w:rsid w:val="00CC5836"/>
    <w:rsid w:val="00CD1B93"/>
    <w:rsid w:val="00CF0DD9"/>
    <w:rsid w:val="00CF1786"/>
    <w:rsid w:val="00CF74C4"/>
    <w:rsid w:val="00D12D9D"/>
    <w:rsid w:val="00D17918"/>
    <w:rsid w:val="00D22E82"/>
    <w:rsid w:val="00D357D7"/>
    <w:rsid w:val="00D369F6"/>
    <w:rsid w:val="00D43F39"/>
    <w:rsid w:val="00D45587"/>
    <w:rsid w:val="00D55808"/>
    <w:rsid w:val="00D65565"/>
    <w:rsid w:val="00D66363"/>
    <w:rsid w:val="00D66D0C"/>
    <w:rsid w:val="00D73F70"/>
    <w:rsid w:val="00D74D67"/>
    <w:rsid w:val="00D7726B"/>
    <w:rsid w:val="00D84666"/>
    <w:rsid w:val="00D911B0"/>
    <w:rsid w:val="00DA0820"/>
    <w:rsid w:val="00DA26BC"/>
    <w:rsid w:val="00DA3014"/>
    <w:rsid w:val="00DA3F67"/>
    <w:rsid w:val="00DB14BC"/>
    <w:rsid w:val="00DB193C"/>
    <w:rsid w:val="00DB460B"/>
    <w:rsid w:val="00DB7E37"/>
    <w:rsid w:val="00DC2009"/>
    <w:rsid w:val="00DD0B79"/>
    <w:rsid w:val="00DE065C"/>
    <w:rsid w:val="00DE6EAB"/>
    <w:rsid w:val="00DE7A31"/>
    <w:rsid w:val="00DF560D"/>
    <w:rsid w:val="00DF78B6"/>
    <w:rsid w:val="00E0397C"/>
    <w:rsid w:val="00E03A4D"/>
    <w:rsid w:val="00E1518D"/>
    <w:rsid w:val="00E172DC"/>
    <w:rsid w:val="00E23232"/>
    <w:rsid w:val="00E266D1"/>
    <w:rsid w:val="00E278A2"/>
    <w:rsid w:val="00E31C17"/>
    <w:rsid w:val="00E337F4"/>
    <w:rsid w:val="00E342B7"/>
    <w:rsid w:val="00E369AC"/>
    <w:rsid w:val="00E41D51"/>
    <w:rsid w:val="00E43DE7"/>
    <w:rsid w:val="00E47887"/>
    <w:rsid w:val="00E564FF"/>
    <w:rsid w:val="00E671F5"/>
    <w:rsid w:val="00E75DB8"/>
    <w:rsid w:val="00E87802"/>
    <w:rsid w:val="00E91E34"/>
    <w:rsid w:val="00E9475A"/>
    <w:rsid w:val="00EA5759"/>
    <w:rsid w:val="00EB0D1F"/>
    <w:rsid w:val="00EB0F76"/>
    <w:rsid w:val="00EB1F96"/>
    <w:rsid w:val="00EB28BB"/>
    <w:rsid w:val="00EB37D0"/>
    <w:rsid w:val="00EB780D"/>
    <w:rsid w:val="00EC4640"/>
    <w:rsid w:val="00ED07D7"/>
    <w:rsid w:val="00EF05A7"/>
    <w:rsid w:val="00EF3323"/>
    <w:rsid w:val="00EF3989"/>
    <w:rsid w:val="00EF47FE"/>
    <w:rsid w:val="00F0210B"/>
    <w:rsid w:val="00F13C98"/>
    <w:rsid w:val="00F16D32"/>
    <w:rsid w:val="00F17F87"/>
    <w:rsid w:val="00F20509"/>
    <w:rsid w:val="00F216B6"/>
    <w:rsid w:val="00F24B11"/>
    <w:rsid w:val="00F26F5A"/>
    <w:rsid w:val="00F336E2"/>
    <w:rsid w:val="00F35780"/>
    <w:rsid w:val="00F504CD"/>
    <w:rsid w:val="00F53D72"/>
    <w:rsid w:val="00F5408F"/>
    <w:rsid w:val="00F5532B"/>
    <w:rsid w:val="00F55C58"/>
    <w:rsid w:val="00F61B29"/>
    <w:rsid w:val="00F62143"/>
    <w:rsid w:val="00F631A6"/>
    <w:rsid w:val="00F63635"/>
    <w:rsid w:val="00F657DF"/>
    <w:rsid w:val="00F712C6"/>
    <w:rsid w:val="00F7756D"/>
    <w:rsid w:val="00F90EF3"/>
    <w:rsid w:val="00F93FF5"/>
    <w:rsid w:val="00F96934"/>
    <w:rsid w:val="00F977A0"/>
    <w:rsid w:val="00FA3C06"/>
    <w:rsid w:val="00FB3CDB"/>
    <w:rsid w:val="00FB41A7"/>
    <w:rsid w:val="00FB4848"/>
    <w:rsid w:val="00FB4A0D"/>
    <w:rsid w:val="00FD5C37"/>
    <w:rsid w:val="00FE2752"/>
    <w:rsid w:val="00FE297F"/>
    <w:rsid w:val="00FE593D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B143C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143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ullet-texttext-leftfs13word-wrap-normal">
    <w:name w:val="bullet-text text-left fs13 word-wrap-normal"/>
    <w:basedOn w:val="DefaultParagraphFont"/>
    <w:rsid w:val="005B143C"/>
  </w:style>
  <w:style w:type="character" w:customStyle="1" w:styleId="fs13fw4">
    <w:name w:val="fs13 fw4"/>
    <w:basedOn w:val="DefaultParagraphFont"/>
    <w:rsid w:val="005B143C"/>
  </w:style>
  <w:style w:type="character" w:customStyle="1" w:styleId="fs13fw6overflow-hidden">
    <w:name w:val="fs13 fw6 overflow-hidden"/>
    <w:basedOn w:val="DefaultParagraphFont"/>
    <w:rsid w:val="00A53726"/>
  </w:style>
  <w:style w:type="character" w:customStyle="1" w:styleId="fs13fw4undefined">
    <w:name w:val="fs13 fw4 undefined"/>
    <w:basedOn w:val="DefaultParagraphFont"/>
    <w:rsid w:val="00B95BD9"/>
  </w:style>
  <w:style w:type="character" w:customStyle="1" w:styleId="fs13fw4undefinedtdn">
    <w:name w:val="fs13 fw4 undefined tdn"/>
    <w:basedOn w:val="DefaultParagraphFont"/>
    <w:rsid w:val="001A2851"/>
  </w:style>
  <w:style w:type="character" w:customStyle="1" w:styleId="fs13fw6">
    <w:name w:val="fs13 fw6"/>
    <w:basedOn w:val="DefaultParagraphFont"/>
    <w:rsid w:val="000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hish-subramaniam-20975219b/" TargetMode="External"/><Relationship Id="rId5" Type="http://schemas.openxmlformats.org/officeDocument/2006/relationships/hyperlink" Target="https://github.com/Sudhish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430</cp:revision>
  <cp:lastPrinted>2023-09-28T02:27:00Z</cp:lastPrinted>
  <dcterms:created xsi:type="dcterms:W3CDTF">2023-11-19T21:52:00Z</dcterms:created>
  <dcterms:modified xsi:type="dcterms:W3CDTF">2023-12-20T06:26:00Z</dcterms:modified>
</cp:coreProperties>
</file>